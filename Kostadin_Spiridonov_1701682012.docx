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592" w:rsidRPr="00AA7705" w:rsidRDefault="00221592">
      <w:pPr>
        <w:spacing w:before="10" w:line="100" w:lineRule="exact"/>
        <w:rPr>
          <w:sz w:val="12"/>
          <w:szCs w:val="10"/>
          <w:lang w:val="bg-BG"/>
        </w:rPr>
      </w:pPr>
    </w:p>
    <w:p w:rsidR="00221592" w:rsidRPr="00AA7705" w:rsidRDefault="00413968">
      <w:pPr>
        <w:ind w:left="2510"/>
        <w:rPr>
          <w:rFonts w:eastAsia="Calibri"/>
          <w:sz w:val="28"/>
          <w:szCs w:val="26"/>
          <w:lang w:val="bg-BG"/>
        </w:rPr>
      </w:pPr>
      <w:r>
        <w:rPr>
          <w:sz w:val="22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130.55pt;margin-top:-.3pt;width:71.05pt;height:53.7pt;z-index:-251658752;mso-position-horizontal-relative:page">
            <v:imagedata r:id="rId7" o:title=""/>
            <w10:wrap anchorx="page"/>
          </v:shape>
        </w:pic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П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л</w:t>
      </w:r>
      <w:r w:rsidR="00A90ACD" w:rsidRPr="00AA7705">
        <w:rPr>
          <w:rFonts w:eastAsia="Calibri"/>
          <w:sz w:val="28"/>
          <w:szCs w:val="26"/>
          <w:lang w:val="bg-BG"/>
        </w:rPr>
        <w:t>о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вд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вс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к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2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ун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верс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е</w:t>
      </w:r>
      <w:r w:rsidR="00A90ACD" w:rsidRPr="00AA7705">
        <w:rPr>
          <w:rFonts w:eastAsia="Calibri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5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„П</w:t>
      </w:r>
      <w:r w:rsidR="00A90ACD" w:rsidRPr="00AA7705">
        <w:rPr>
          <w:rFonts w:eastAsia="Calibri"/>
          <w:sz w:val="28"/>
          <w:szCs w:val="26"/>
          <w:lang w:val="bg-BG"/>
        </w:rPr>
        <w:t>аи</w:t>
      </w:r>
      <w:r w:rsidR="00A90ACD" w:rsidRPr="00AA7705">
        <w:rPr>
          <w:rFonts w:eastAsia="Calibri"/>
          <w:spacing w:val="2"/>
          <w:sz w:val="28"/>
          <w:szCs w:val="26"/>
          <w:lang w:val="bg-BG"/>
        </w:rPr>
        <w:t>с</w:t>
      </w:r>
      <w:r w:rsidR="00A90ACD" w:rsidRPr="00AA7705">
        <w:rPr>
          <w:rFonts w:eastAsia="Calibri"/>
          <w:sz w:val="28"/>
          <w:szCs w:val="26"/>
          <w:lang w:val="bg-BG"/>
        </w:rPr>
        <w:t>ий</w:t>
      </w:r>
      <w:r w:rsidR="00A90ACD" w:rsidRPr="00AA7705">
        <w:rPr>
          <w:rFonts w:eastAsia="Calibri"/>
          <w:spacing w:val="9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Хил</w:t>
      </w:r>
      <w:r w:rsidR="00A90ACD" w:rsidRPr="00AA7705">
        <w:rPr>
          <w:rFonts w:eastAsia="Calibri"/>
          <w:spacing w:val="1"/>
          <w:w w:val="101"/>
          <w:sz w:val="28"/>
          <w:szCs w:val="26"/>
          <w:lang w:val="bg-BG"/>
        </w:rPr>
        <w:t>е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ндарс</w:t>
      </w:r>
      <w:r w:rsidR="00A90ACD" w:rsidRPr="00AA7705">
        <w:rPr>
          <w:rFonts w:eastAsia="Calibri"/>
          <w:spacing w:val="2"/>
          <w:w w:val="101"/>
          <w:sz w:val="28"/>
          <w:szCs w:val="26"/>
          <w:lang w:val="bg-BG"/>
        </w:rPr>
        <w:t>к</w:t>
      </w:r>
      <w:r w:rsidR="00A90ACD" w:rsidRPr="00AA7705"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”</w:t>
      </w:r>
    </w:p>
    <w:p w:rsidR="00221592" w:rsidRPr="00AA7705" w:rsidRDefault="00A90ACD">
      <w:pPr>
        <w:spacing w:before="51"/>
        <w:ind w:left="2510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Ф</w:t>
      </w:r>
      <w:r w:rsidR="00331B34" w:rsidRPr="00AA7705">
        <w:rPr>
          <w:rFonts w:eastAsia="Calibri"/>
          <w:spacing w:val="1"/>
          <w:sz w:val="28"/>
          <w:szCs w:val="26"/>
          <w:lang w:val="bg-BG"/>
        </w:rPr>
        <w:t>акултет по математика и информатика</w:t>
      </w:r>
    </w:p>
    <w:p w:rsidR="00221592" w:rsidRPr="00AA7705" w:rsidRDefault="00221592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:rsidR="00630886" w:rsidRPr="00AA7705" w:rsidRDefault="00630886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:rsidR="00630886" w:rsidRPr="00AA7705" w:rsidRDefault="00630886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before="16" w:line="240" w:lineRule="exact"/>
        <w:rPr>
          <w:sz w:val="28"/>
          <w:szCs w:val="24"/>
          <w:lang w:val="bg-BG"/>
        </w:rPr>
      </w:pPr>
    </w:p>
    <w:p w:rsidR="00221592" w:rsidRPr="00AA7705" w:rsidRDefault="00A90ACD" w:rsidP="00D76CDA">
      <w:pPr>
        <w:spacing w:before="1600"/>
        <w:jc w:val="center"/>
        <w:rPr>
          <w:rFonts w:eastAsia="Calibri"/>
          <w:sz w:val="96"/>
          <w:szCs w:val="52"/>
          <w:lang w:val="bg-BG"/>
        </w:rPr>
      </w:pPr>
      <w:r w:rsidRPr="00AA7705">
        <w:rPr>
          <w:rFonts w:eastAsia="Calibri"/>
          <w:position w:val="1"/>
          <w:sz w:val="96"/>
          <w:szCs w:val="52"/>
          <w:lang w:val="bg-BG"/>
        </w:rPr>
        <w:t>Курсова</w:t>
      </w:r>
      <w:r w:rsidRPr="00AA7705">
        <w:rPr>
          <w:rFonts w:eastAsia="Calibri"/>
          <w:spacing w:val="20"/>
          <w:position w:val="1"/>
          <w:sz w:val="96"/>
          <w:szCs w:val="52"/>
          <w:lang w:val="bg-BG"/>
        </w:rPr>
        <w:t xml:space="preserve"> </w:t>
      </w:r>
      <w:r w:rsidRPr="00AA7705">
        <w:rPr>
          <w:rFonts w:eastAsia="Calibri"/>
          <w:w w:val="101"/>
          <w:position w:val="1"/>
          <w:sz w:val="96"/>
          <w:szCs w:val="52"/>
          <w:lang w:val="bg-BG"/>
        </w:rPr>
        <w:t>работа</w:t>
      </w:r>
    </w:p>
    <w:p w:rsidR="00221592" w:rsidRPr="00AA7705" w:rsidRDefault="00221592">
      <w:pPr>
        <w:spacing w:before="9" w:line="280" w:lineRule="exact"/>
        <w:rPr>
          <w:sz w:val="32"/>
          <w:szCs w:val="28"/>
          <w:lang w:val="bg-BG"/>
        </w:rPr>
      </w:pPr>
    </w:p>
    <w:p w:rsidR="00221592" w:rsidRPr="00AA7705" w:rsidRDefault="00A90ACD" w:rsidP="00331B34">
      <w:pPr>
        <w:spacing w:before="9" w:line="300" w:lineRule="exact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3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сц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пл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н</w:t>
      </w:r>
      <w:r w:rsidRPr="00AA7705">
        <w:rPr>
          <w:rFonts w:eastAsia="Calibri"/>
          <w:sz w:val="28"/>
          <w:szCs w:val="26"/>
          <w:lang w:val="bg-BG"/>
        </w:rPr>
        <w:t xml:space="preserve">а </w:t>
      </w:r>
      <w:r w:rsidRPr="00AA7705">
        <w:rPr>
          <w:rFonts w:eastAsia="Calibri"/>
          <w:spacing w:val="14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2"/>
          <w:sz w:val="28"/>
          <w:szCs w:val="26"/>
          <w:lang w:val="bg-BG"/>
        </w:rPr>
        <w:t>„</w:t>
      </w:r>
      <w:r w:rsidR="006D6098" w:rsidRPr="006D6098">
        <w:rPr>
          <w:rFonts w:eastAsia="Calibri"/>
          <w:spacing w:val="2"/>
          <w:sz w:val="28"/>
          <w:szCs w:val="26"/>
          <w:lang w:val="bg-BG"/>
        </w:rPr>
        <w:t>Програмиране на приложения за мобилни устройства</w:t>
      </w:r>
      <w:r w:rsidRPr="00AA7705">
        <w:rPr>
          <w:rFonts w:eastAsia="Calibri"/>
          <w:w w:val="101"/>
          <w:sz w:val="28"/>
          <w:szCs w:val="26"/>
          <w:lang w:val="bg-BG"/>
        </w:rPr>
        <w:t>“</w:t>
      </w:r>
    </w:p>
    <w:p w:rsidR="00221592" w:rsidRPr="00AA7705" w:rsidRDefault="00221592">
      <w:pPr>
        <w:spacing w:before="9" w:line="120" w:lineRule="exact"/>
        <w:rPr>
          <w:sz w:val="15"/>
          <w:szCs w:val="13"/>
          <w:lang w:val="bg-BG"/>
        </w:rPr>
      </w:pPr>
    </w:p>
    <w:p w:rsidR="00221592" w:rsidRPr="00AA7705" w:rsidRDefault="00A90ACD" w:rsidP="006369FA">
      <w:pPr>
        <w:spacing w:before="9" w:after="2400"/>
        <w:ind w:left="136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z w:val="28"/>
          <w:szCs w:val="26"/>
          <w:lang w:val="bg-BG"/>
        </w:rPr>
        <w:t>На</w:t>
      </w:r>
      <w:r w:rsidRPr="00AA7705">
        <w:rPr>
          <w:rFonts w:eastAsia="Calibri"/>
          <w:spacing w:val="1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>тема:</w:t>
      </w:r>
      <w:r w:rsidR="00331B34" w:rsidRPr="00AA7705">
        <w:rPr>
          <w:rFonts w:eastAsia="Calibri"/>
          <w:w w:val="101"/>
          <w:sz w:val="28"/>
          <w:szCs w:val="26"/>
          <w:lang w:val="bg-BG"/>
        </w:rPr>
        <w:t xml:space="preserve"> </w:t>
      </w:r>
      <w:r w:rsidR="00160CF0">
        <w:rPr>
          <w:rFonts w:eastAsia="Calibri"/>
          <w:w w:val="101"/>
          <w:sz w:val="28"/>
          <w:szCs w:val="26"/>
          <w:lang w:val="bg-BG"/>
        </w:rPr>
        <w:t>„</w:t>
      </w:r>
      <w:r w:rsidR="006D6098">
        <w:rPr>
          <w:rFonts w:eastAsia="Calibri"/>
          <w:w w:val="101"/>
          <w:sz w:val="28"/>
          <w:szCs w:val="26"/>
          <w:lang w:val="bg-BG"/>
        </w:rPr>
        <w:t>Метеорологично приложение</w:t>
      </w:r>
      <w:r w:rsidR="00160CF0">
        <w:rPr>
          <w:rFonts w:eastAsia="Calibri"/>
          <w:w w:val="101"/>
          <w:sz w:val="28"/>
          <w:szCs w:val="26"/>
          <w:lang w:val="bg-BG"/>
        </w:rPr>
        <w:t>“</w:t>
      </w:r>
    </w:p>
    <w:p w:rsidR="00221592" w:rsidRPr="00AA7705" w:rsidRDefault="00221592" w:rsidP="00D76CDA">
      <w:pPr>
        <w:spacing w:before="1600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41"/>
      </w:tblGrid>
      <w:tr w:rsidR="00331B34" w:rsidRPr="00AA7705" w:rsidTr="00DA3F3F">
        <w:tc>
          <w:tcPr>
            <w:tcW w:w="4673" w:type="dxa"/>
          </w:tcPr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z w:val="28"/>
                <w:szCs w:val="24"/>
                <w:lang w:val="bg-BG"/>
              </w:rPr>
              <w:t>Изготвил:</w:t>
            </w:r>
            <w:r w:rsidR="006D6098">
              <w:rPr>
                <w:rFonts w:eastAsia="Calibri"/>
                <w:sz w:val="28"/>
                <w:szCs w:val="24"/>
                <w:lang w:val="bg-BG"/>
              </w:rPr>
              <w:t xml:space="preserve"> Костадин Спиридонов </w:t>
            </w:r>
            <w:proofErr w:type="spellStart"/>
            <w:r w:rsidR="006D6098">
              <w:rPr>
                <w:rFonts w:eastAsia="Calibri"/>
                <w:sz w:val="28"/>
                <w:szCs w:val="24"/>
                <w:lang w:val="bg-BG"/>
              </w:rPr>
              <w:t>Спиридонов</w:t>
            </w:r>
            <w:proofErr w:type="spellEnd"/>
          </w:p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34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п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ц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ално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ст</w:t>
            </w:r>
            <w:r w:rsidR="006D6098">
              <w:rPr>
                <w:rFonts w:eastAsia="Calibri"/>
                <w:spacing w:val="1"/>
                <w:sz w:val="28"/>
                <w:szCs w:val="24"/>
                <w:lang w:val="bg-BG"/>
              </w:rPr>
              <w:t>: СТД задочно</w:t>
            </w:r>
            <w:r w:rsidRPr="00AA7705">
              <w:rPr>
                <w:rFonts w:eastAsia="Calibri"/>
                <w:spacing w:val="34"/>
                <w:sz w:val="28"/>
                <w:szCs w:val="24"/>
                <w:lang w:val="bg-BG"/>
              </w:rPr>
              <w:t xml:space="preserve"> </w:t>
            </w:r>
          </w:p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Ф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а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култетен</w:t>
            </w:r>
            <w:r w:rsidRPr="00AA7705">
              <w:rPr>
                <w:rFonts w:eastAsia="Calibri"/>
                <w:spacing w:val="23"/>
                <w:sz w:val="28"/>
                <w:szCs w:val="24"/>
                <w:lang w:val="bg-BG"/>
              </w:rPr>
              <w:t xml:space="preserve"> 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н</w:t>
            </w: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о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мер:</w:t>
            </w:r>
            <w:r w:rsidR="006D6098">
              <w:rPr>
                <w:rFonts w:eastAsia="Calibri"/>
                <w:sz w:val="28"/>
                <w:szCs w:val="24"/>
                <w:lang w:val="bg-BG"/>
              </w:rPr>
              <w:t xml:space="preserve"> 1701682012</w:t>
            </w:r>
          </w:p>
          <w:p w:rsidR="00331B34" w:rsidRPr="00AA7705" w:rsidRDefault="00331B34">
            <w:pPr>
              <w:spacing w:line="200" w:lineRule="exact"/>
              <w:rPr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:rsidR="00331B34" w:rsidRPr="00AA7705" w:rsidRDefault="00331B34" w:rsidP="00630886">
            <w:pPr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Проверил:</w:t>
            </w:r>
          </w:p>
          <w:p w:rsidR="00331B34" w:rsidRPr="00AA7705" w:rsidRDefault="00331B34" w:rsidP="00331B34">
            <w:pPr>
              <w:spacing w:line="200" w:lineRule="exact"/>
              <w:ind w:left="745"/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/ доц. д‐р Н. Касъклиев/</w:t>
            </w:r>
          </w:p>
        </w:tc>
      </w:tr>
    </w:tbl>
    <w:p w:rsidR="00730F19" w:rsidRPr="00AA7705" w:rsidRDefault="00730F19">
      <w:pPr>
        <w:spacing w:before="9" w:line="200" w:lineRule="exact"/>
        <w:rPr>
          <w:sz w:val="28"/>
          <w:szCs w:val="24"/>
          <w:lang w:val="bg-BG"/>
        </w:rPr>
      </w:pPr>
    </w:p>
    <w:p w:rsidR="00730F19" w:rsidRPr="00AA7705" w:rsidRDefault="00730F19">
      <w:pPr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br w:type="page"/>
      </w:r>
    </w:p>
    <w:p w:rsidR="00221592" w:rsidRPr="00AA7705" w:rsidRDefault="00730F19" w:rsidP="00730F19">
      <w:pPr>
        <w:spacing w:before="800"/>
        <w:jc w:val="center"/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lastRenderedPageBreak/>
        <w:t>СЪДЪРЖАНИЕ</w:t>
      </w:r>
    </w:p>
    <w:p w:rsidR="00730F19" w:rsidRPr="008A54F0" w:rsidRDefault="00730F19" w:rsidP="00235FD3">
      <w:pPr>
        <w:pStyle w:val="ListParagraph"/>
        <w:numPr>
          <w:ilvl w:val="0"/>
          <w:numId w:val="15"/>
        </w:numPr>
        <w:spacing w:before="400"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Увод</w:t>
      </w:r>
    </w:p>
    <w:p w:rsidR="00730F19" w:rsidRPr="008A54F0" w:rsidRDefault="00775F50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</w:rPr>
        <w:t>O</w:t>
      </w:r>
      <w:proofErr w:type="spellStart"/>
      <w:r w:rsidRPr="008A54F0">
        <w:rPr>
          <w:sz w:val="28"/>
          <w:szCs w:val="24"/>
          <w:lang w:val="bg-BG"/>
        </w:rPr>
        <w:t>сновни</w:t>
      </w:r>
      <w:proofErr w:type="spellEnd"/>
      <w:r w:rsidRPr="008A54F0">
        <w:rPr>
          <w:sz w:val="28"/>
          <w:szCs w:val="24"/>
          <w:lang w:val="bg-BG"/>
        </w:rPr>
        <w:t xml:space="preserve"> функционалности</w:t>
      </w:r>
    </w:p>
    <w:p w:rsidR="00775F50" w:rsidRPr="008A54F0" w:rsidRDefault="00775F50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Използвани технологии и библиотеки</w:t>
      </w:r>
    </w:p>
    <w:p w:rsidR="00CD6C61" w:rsidRPr="008A54F0" w:rsidRDefault="00CD6C61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Потребителски инструктаж</w:t>
      </w:r>
    </w:p>
    <w:p w:rsidR="002B505D" w:rsidRPr="008A54F0" w:rsidRDefault="002B505D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Архитектура на приложението</w:t>
      </w:r>
    </w:p>
    <w:p w:rsidR="008A54F0" w:rsidRPr="008A54F0" w:rsidRDefault="008A54F0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Имплементация (Извличане и Съхранение)</w:t>
      </w:r>
    </w:p>
    <w:p w:rsidR="00775F50" w:rsidRPr="008A54F0" w:rsidRDefault="00730F19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Заключение</w:t>
      </w:r>
      <w:r w:rsidR="00775F50" w:rsidRPr="008A54F0">
        <w:rPr>
          <w:sz w:val="28"/>
          <w:szCs w:val="24"/>
          <w:lang w:val="bg-BG"/>
        </w:rPr>
        <w:t xml:space="preserve"> </w:t>
      </w:r>
    </w:p>
    <w:p w:rsidR="00775F50" w:rsidRPr="008A54F0" w:rsidRDefault="00775F50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Линкове и Контакти</w:t>
      </w:r>
    </w:p>
    <w:p w:rsidR="00730F19" w:rsidRPr="008A54F0" w:rsidRDefault="00730F19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br w:type="page"/>
      </w:r>
    </w:p>
    <w:p w:rsidR="003A33ED" w:rsidRDefault="00730F19" w:rsidP="00730F19">
      <w:pPr>
        <w:spacing w:after="120"/>
        <w:rPr>
          <w:b/>
          <w:sz w:val="28"/>
          <w:szCs w:val="24"/>
          <w:lang w:val="bg-BG"/>
        </w:rPr>
      </w:pPr>
      <w:r w:rsidRPr="00AA7705">
        <w:rPr>
          <w:b/>
          <w:sz w:val="28"/>
          <w:szCs w:val="24"/>
          <w:lang w:val="bg-BG"/>
        </w:rPr>
        <w:lastRenderedPageBreak/>
        <w:t>Увод</w:t>
      </w:r>
    </w:p>
    <w:p w:rsidR="003A33ED" w:rsidRDefault="003A33ED" w:rsidP="00730F19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Целта на курсовия проект е да се изгради мобилно приложение показващо текущото време в избран град, записвайки история на всички търсения.</w:t>
      </w:r>
    </w:p>
    <w:p w:rsidR="003A33ED" w:rsidRDefault="003A33ED" w:rsidP="00730F19">
      <w:pPr>
        <w:spacing w:after="120"/>
        <w:rPr>
          <w:sz w:val="24"/>
          <w:szCs w:val="24"/>
          <w:lang w:val="bg-BG"/>
        </w:rPr>
      </w:pPr>
    </w:p>
    <w:p w:rsidR="003A33ED" w:rsidRDefault="003A33ED" w:rsidP="003A33ED">
      <w:pPr>
        <w:spacing w:after="120"/>
        <w:rPr>
          <w:sz w:val="24"/>
          <w:szCs w:val="24"/>
          <w:lang w:val="bg-BG"/>
        </w:rPr>
      </w:pPr>
      <w:r>
        <w:rPr>
          <w:b/>
          <w:sz w:val="28"/>
          <w:szCs w:val="24"/>
          <w:lang w:val="bg-BG"/>
        </w:rPr>
        <w:t>Основни функционалности</w:t>
      </w:r>
    </w:p>
    <w:p w:rsidR="003A33ED" w:rsidRPr="003A33ED" w:rsidRDefault="003A33ED" w:rsidP="003A33ED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3A33ED">
        <w:rPr>
          <w:sz w:val="24"/>
          <w:szCs w:val="24"/>
          <w:lang w:val="bg-BG"/>
        </w:rPr>
        <w:t>Намиране и извеждане на времето на град по име</w:t>
      </w:r>
    </w:p>
    <w:p w:rsidR="003A33ED" w:rsidRPr="003A33ED" w:rsidRDefault="003A33ED" w:rsidP="003A33ED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lang w:val="bg-BG"/>
        </w:rPr>
      </w:pPr>
      <w:r w:rsidRPr="003A33ED">
        <w:rPr>
          <w:sz w:val="24"/>
          <w:szCs w:val="24"/>
          <w:lang w:val="bg-BG"/>
        </w:rPr>
        <w:t>Показване на времето от последния търсен град</w:t>
      </w:r>
    </w:p>
    <w:p w:rsidR="003A33ED" w:rsidRDefault="003A33ED" w:rsidP="003A33ED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lang w:val="bg-BG"/>
        </w:rPr>
      </w:pPr>
      <w:r w:rsidRPr="003A33ED">
        <w:rPr>
          <w:sz w:val="24"/>
          <w:szCs w:val="24"/>
          <w:lang w:val="bg-BG"/>
        </w:rPr>
        <w:t xml:space="preserve">Записването на история от търсенията в база данни за свеждане  </w:t>
      </w:r>
    </w:p>
    <w:p w:rsidR="003A33ED" w:rsidRPr="003A33ED" w:rsidRDefault="003A33ED" w:rsidP="003A33ED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3A33ED">
        <w:rPr>
          <w:sz w:val="24"/>
          <w:szCs w:val="24"/>
          <w:lang w:val="bg-BG"/>
        </w:rPr>
        <w:t>Изтриване на записи от историята</w:t>
      </w:r>
    </w:p>
    <w:p w:rsidR="003A33ED" w:rsidRDefault="003A33ED" w:rsidP="003A33ED">
      <w:pPr>
        <w:pStyle w:val="ListParagraph"/>
        <w:spacing w:after="120"/>
        <w:ind w:left="780"/>
        <w:rPr>
          <w:sz w:val="24"/>
          <w:szCs w:val="24"/>
          <w:lang w:val="bg-BG"/>
        </w:rPr>
      </w:pPr>
    </w:p>
    <w:p w:rsidR="006A5388" w:rsidRPr="003A33ED" w:rsidRDefault="006A5388" w:rsidP="003A33ED">
      <w:pPr>
        <w:pStyle w:val="ListParagraph"/>
        <w:spacing w:after="120"/>
        <w:ind w:left="780"/>
        <w:rPr>
          <w:sz w:val="24"/>
          <w:szCs w:val="24"/>
          <w:lang w:val="bg-BG"/>
        </w:rPr>
      </w:pPr>
    </w:p>
    <w:p w:rsidR="003A33ED" w:rsidRPr="009E299E" w:rsidRDefault="003A33ED" w:rsidP="003A33ED">
      <w:pPr>
        <w:spacing w:after="120"/>
        <w:rPr>
          <w:sz w:val="24"/>
          <w:szCs w:val="24"/>
          <w:lang w:val="bg-BG"/>
        </w:rPr>
      </w:pPr>
      <w:r>
        <w:rPr>
          <w:b/>
          <w:sz w:val="28"/>
          <w:szCs w:val="24"/>
          <w:lang w:val="bg-BG"/>
        </w:rPr>
        <w:t>Използвани технологии</w:t>
      </w:r>
      <w:r w:rsidR="009E299E">
        <w:rPr>
          <w:b/>
          <w:sz w:val="28"/>
          <w:szCs w:val="24"/>
        </w:rPr>
        <w:t xml:space="preserve"> </w:t>
      </w:r>
      <w:r w:rsidR="009E299E">
        <w:rPr>
          <w:b/>
          <w:sz w:val="28"/>
          <w:szCs w:val="24"/>
          <w:lang w:val="bg-BG"/>
        </w:rPr>
        <w:t>и библиотеки</w:t>
      </w:r>
    </w:p>
    <w:p w:rsidR="003A33ED" w:rsidRPr="003A33ED" w:rsidRDefault="003A33ED" w:rsidP="009E299E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Android Studio</w:t>
      </w:r>
    </w:p>
    <w:p w:rsidR="003A33ED" w:rsidRPr="004D3063" w:rsidRDefault="003A33ED" w:rsidP="003A33ED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</w:rPr>
        <w:t>Java</w:t>
      </w:r>
    </w:p>
    <w:p w:rsidR="004D3063" w:rsidRPr="004D3063" w:rsidRDefault="004D3063" w:rsidP="004D3063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lang w:val="bg-BG"/>
        </w:rPr>
      </w:pPr>
      <w:proofErr w:type="spellStart"/>
      <w:r w:rsidRPr="004D3063">
        <w:rPr>
          <w:sz w:val="24"/>
          <w:szCs w:val="24"/>
          <w:lang w:val="bg-BG"/>
        </w:rPr>
        <w:t>Android</w:t>
      </w:r>
      <w:proofErr w:type="spellEnd"/>
      <w:r w:rsidRPr="004D3063">
        <w:rPr>
          <w:sz w:val="24"/>
          <w:szCs w:val="24"/>
          <w:lang w:val="bg-BG"/>
        </w:rPr>
        <w:t xml:space="preserve"> SDK</w:t>
      </w:r>
    </w:p>
    <w:p w:rsidR="009E299E" w:rsidRPr="009E299E" w:rsidRDefault="009E299E" w:rsidP="009E299E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lang w:val="bg-BG"/>
        </w:rPr>
      </w:pPr>
      <w:r w:rsidRPr="009E299E">
        <w:rPr>
          <w:sz w:val="24"/>
          <w:szCs w:val="24"/>
          <w:lang w:val="bg-BG"/>
        </w:rPr>
        <w:t xml:space="preserve">GSON – </w:t>
      </w:r>
      <w:proofErr w:type="spellStart"/>
      <w:r w:rsidRPr="009E299E">
        <w:rPr>
          <w:sz w:val="24"/>
          <w:szCs w:val="24"/>
          <w:lang w:val="bg-BG"/>
        </w:rPr>
        <w:t>Десериализация</w:t>
      </w:r>
      <w:proofErr w:type="spellEnd"/>
      <w:r w:rsidRPr="009E299E">
        <w:rPr>
          <w:sz w:val="24"/>
          <w:szCs w:val="24"/>
          <w:lang w:val="bg-BG"/>
        </w:rPr>
        <w:t xml:space="preserve"> на обекти</w:t>
      </w:r>
    </w:p>
    <w:p w:rsidR="009E299E" w:rsidRDefault="009E299E" w:rsidP="009E299E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lang w:val="bg-BG"/>
        </w:rPr>
      </w:pPr>
      <w:proofErr w:type="spellStart"/>
      <w:r w:rsidRPr="009E299E">
        <w:rPr>
          <w:sz w:val="24"/>
          <w:szCs w:val="24"/>
          <w:lang w:val="bg-BG"/>
        </w:rPr>
        <w:t>SQLite</w:t>
      </w:r>
      <w:proofErr w:type="spellEnd"/>
      <w:r w:rsidRPr="009E299E">
        <w:rPr>
          <w:sz w:val="24"/>
          <w:szCs w:val="24"/>
          <w:lang w:val="bg-BG"/>
        </w:rPr>
        <w:t xml:space="preserve"> - Използван за работа с база данни - взимането на данните за търсения, запазването им, извеждането им за четене и изтриване при заявка на потребителя.</w:t>
      </w:r>
    </w:p>
    <w:p w:rsidR="006A5388" w:rsidRDefault="006A5388" w:rsidP="00840BFD">
      <w:pPr>
        <w:spacing w:after="120"/>
        <w:rPr>
          <w:b/>
          <w:sz w:val="28"/>
          <w:szCs w:val="24"/>
          <w:lang w:val="bg-BG"/>
        </w:rPr>
      </w:pPr>
    </w:p>
    <w:p w:rsidR="00485E63" w:rsidRDefault="00485E63">
      <w:pPr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br w:type="page"/>
      </w:r>
    </w:p>
    <w:p w:rsidR="00485E63" w:rsidRDefault="00485E63" w:rsidP="00485E63">
      <w:pPr>
        <w:spacing w:after="120"/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lastRenderedPageBreak/>
        <w:t>Потребителски инструктаж</w:t>
      </w:r>
    </w:p>
    <w:p w:rsidR="00485E63" w:rsidRPr="009E299E" w:rsidRDefault="000D0CA2" w:rsidP="00485E63">
      <w:pPr>
        <w:spacing w:after="120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B0ADD25" wp14:editId="5304CB70">
            <wp:extent cx="2836245" cy="4699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610" cy="47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4" w:rsidRPr="00400684">
        <w:rPr>
          <w:noProof/>
        </w:rPr>
        <w:t xml:space="preserve"> </w:t>
      </w:r>
      <w:r w:rsidR="00400684">
        <w:rPr>
          <w:noProof/>
        </w:rPr>
        <w:drawing>
          <wp:inline distT="0" distB="0" distL="0" distR="0" wp14:anchorId="27E3BFA0" wp14:editId="60BAB515">
            <wp:extent cx="2857932" cy="470054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882" cy="47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3ED" w:rsidRDefault="003A33ED" w:rsidP="00840BFD">
      <w:pPr>
        <w:spacing w:after="120"/>
        <w:rPr>
          <w:b/>
          <w:sz w:val="28"/>
          <w:szCs w:val="24"/>
          <w:lang w:val="bg-BG"/>
        </w:rPr>
      </w:pPr>
    </w:p>
    <w:p w:rsidR="00485E63" w:rsidRPr="00485E63" w:rsidRDefault="00485E63" w:rsidP="00485E63">
      <w:pPr>
        <w:spacing w:after="120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 xml:space="preserve">При стартиране, приложението ще трябва да въведете град в текстово поле. След успешно въвеждане на екрана ще се заредят метеорологични данни за въведения град. </w:t>
      </w:r>
    </w:p>
    <w:p w:rsidR="00485E63" w:rsidRPr="00485E63" w:rsidRDefault="00485E63" w:rsidP="00485E63">
      <w:pPr>
        <w:spacing w:after="120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>При всяко следващо въвеждане на нов град, на екрана се виждат данните за последно въведения такъв.</w:t>
      </w:r>
    </w:p>
    <w:p w:rsidR="00485E63" w:rsidRPr="00485E63" w:rsidRDefault="00485E63" w:rsidP="00485E63">
      <w:pPr>
        <w:spacing w:after="120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 xml:space="preserve">При всяко избиране на нов град, приложението запазва история. От бутона </w:t>
      </w:r>
      <w:proofErr w:type="spellStart"/>
      <w:r w:rsidRPr="00485E63">
        <w:rPr>
          <w:sz w:val="24"/>
          <w:szCs w:val="24"/>
          <w:lang w:val="bg-BG"/>
        </w:rPr>
        <w:t>History</w:t>
      </w:r>
      <w:proofErr w:type="spellEnd"/>
      <w:r w:rsidRPr="00485E63">
        <w:rPr>
          <w:sz w:val="24"/>
          <w:szCs w:val="24"/>
          <w:lang w:val="bg-BG"/>
        </w:rPr>
        <w:t xml:space="preserve"> потребителят може да разгледа всички предишни търсения и да изтрие ненужните.</w:t>
      </w:r>
    </w:p>
    <w:p w:rsidR="00485E63" w:rsidRPr="00485E63" w:rsidRDefault="00485E63" w:rsidP="00485E63">
      <w:pPr>
        <w:spacing w:after="120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>Данните, които се визуализират на екрана са:</w:t>
      </w:r>
    </w:p>
    <w:p w:rsidR="00485E63" w:rsidRPr="00485E63" w:rsidRDefault="00485E63" w:rsidP="00485E63">
      <w:pPr>
        <w:pStyle w:val="ListParagraph"/>
        <w:numPr>
          <w:ilvl w:val="0"/>
          <w:numId w:val="7"/>
        </w:numPr>
        <w:spacing w:after="120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>Име на град и съкращение на държава</w:t>
      </w:r>
    </w:p>
    <w:p w:rsidR="00485E63" w:rsidRPr="00485E63" w:rsidRDefault="00485E63" w:rsidP="00485E63">
      <w:pPr>
        <w:pStyle w:val="ListParagraph"/>
        <w:numPr>
          <w:ilvl w:val="0"/>
          <w:numId w:val="7"/>
        </w:numPr>
        <w:spacing w:after="120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>Статус на времето</w:t>
      </w:r>
    </w:p>
    <w:p w:rsidR="00485E63" w:rsidRPr="00485E63" w:rsidRDefault="00485E63" w:rsidP="00485E63">
      <w:pPr>
        <w:pStyle w:val="ListParagraph"/>
        <w:numPr>
          <w:ilvl w:val="0"/>
          <w:numId w:val="7"/>
        </w:numPr>
        <w:spacing w:after="120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>Температура</w:t>
      </w:r>
    </w:p>
    <w:p w:rsidR="00485E63" w:rsidRDefault="00485E63" w:rsidP="00485E63">
      <w:pPr>
        <w:pStyle w:val="ListParagraph"/>
        <w:numPr>
          <w:ilvl w:val="0"/>
          <w:numId w:val="7"/>
        </w:numPr>
        <w:spacing w:after="120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>Последен запис</w:t>
      </w:r>
    </w:p>
    <w:p w:rsidR="00485E63" w:rsidRPr="00485E63" w:rsidRDefault="00485E63" w:rsidP="00485E63">
      <w:pPr>
        <w:spacing w:after="120"/>
        <w:rPr>
          <w:sz w:val="24"/>
          <w:szCs w:val="24"/>
          <w:lang w:val="bg-BG"/>
        </w:rPr>
      </w:pPr>
    </w:p>
    <w:p w:rsidR="00485E63" w:rsidRDefault="00485E63">
      <w:pPr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br w:type="page"/>
      </w:r>
    </w:p>
    <w:p w:rsidR="00485E63" w:rsidRDefault="00485E63" w:rsidP="00485E63">
      <w:pPr>
        <w:spacing w:after="120"/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lastRenderedPageBreak/>
        <w:t>Архитектура на приложението</w:t>
      </w:r>
    </w:p>
    <w:p w:rsidR="00485E63" w:rsidRPr="00485E63" w:rsidRDefault="00485E63" w:rsidP="00485E63">
      <w:pPr>
        <w:spacing w:after="120"/>
        <w:rPr>
          <w:b/>
          <w:sz w:val="28"/>
          <w:szCs w:val="24"/>
        </w:rPr>
      </w:pPr>
      <w:r w:rsidRPr="00CB25DE">
        <w:rPr>
          <w:noProof/>
        </w:rPr>
        <w:drawing>
          <wp:inline distT="0" distB="0" distL="0" distR="0" wp14:anchorId="214B8C22" wp14:editId="6A4BA940">
            <wp:extent cx="4008120" cy="381762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63" w:rsidRPr="00485E63" w:rsidRDefault="00485E63" w:rsidP="00485E63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Common</w:t>
      </w:r>
      <w:proofErr w:type="spellEnd"/>
      <w:r w:rsidRPr="00485E63">
        <w:rPr>
          <w:sz w:val="24"/>
          <w:szCs w:val="24"/>
          <w:lang w:val="bg-BG"/>
        </w:rPr>
        <w:t xml:space="preserve"> – пакет в който се позиционират всички помощни класове</w:t>
      </w:r>
    </w:p>
    <w:p w:rsidR="00485E63" w:rsidRPr="00485E63" w:rsidRDefault="00485E63" w:rsidP="00485E63">
      <w:pPr>
        <w:pStyle w:val="ListParagraph"/>
        <w:numPr>
          <w:ilvl w:val="1"/>
          <w:numId w:val="10"/>
        </w:numPr>
        <w:spacing w:after="12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DateTimeHelper</w:t>
      </w:r>
      <w:proofErr w:type="spellEnd"/>
      <w:r w:rsidRPr="00485E63">
        <w:rPr>
          <w:sz w:val="24"/>
          <w:szCs w:val="24"/>
          <w:lang w:val="bg-BG"/>
        </w:rPr>
        <w:t xml:space="preserve"> – клас предоставят функции за работа с дати</w:t>
      </w:r>
    </w:p>
    <w:p w:rsidR="00485E63" w:rsidRPr="00485E63" w:rsidRDefault="00485E63" w:rsidP="00485E63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 xml:space="preserve">Data – абстрактно ниво за работа с </w:t>
      </w:r>
      <w:proofErr w:type="spellStart"/>
      <w:r w:rsidRPr="00485E63">
        <w:rPr>
          <w:sz w:val="24"/>
          <w:szCs w:val="24"/>
          <w:lang w:val="bg-BG"/>
        </w:rPr>
        <w:t>дани</w:t>
      </w:r>
      <w:proofErr w:type="spellEnd"/>
    </w:p>
    <w:p w:rsidR="00485E63" w:rsidRPr="00485E63" w:rsidRDefault="00485E63" w:rsidP="00485E63">
      <w:pPr>
        <w:pStyle w:val="ListParagraph"/>
        <w:numPr>
          <w:ilvl w:val="1"/>
          <w:numId w:val="10"/>
        </w:numPr>
        <w:spacing w:after="12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DatabaseContext</w:t>
      </w:r>
      <w:proofErr w:type="spellEnd"/>
      <w:r w:rsidRPr="00485E63">
        <w:rPr>
          <w:sz w:val="24"/>
          <w:szCs w:val="24"/>
          <w:lang w:val="bg-BG"/>
        </w:rPr>
        <w:t xml:space="preserve"> – клас отворен за работа с </w:t>
      </w:r>
      <w:proofErr w:type="spellStart"/>
      <w:r w:rsidRPr="00485E63">
        <w:rPr>
          <w:sz w:val="24"/>
          <w:szCs w:val="24"/>
          <w:lang w:val="bg-BG"/>
        </w:rPr>
        <w:t>SQLLite</w:t>
      </w:r>
      <w:proofErr w:type="spellEnd"/>
      <w:r w:rsidRPr="00485E63">
        <w:rPr>
          <w:sz w:val="24"/>
          <w:szCs w:val="24"/>
          <w:lang w:val="bg-BG"/>
        </w:rPr>
        <w:t xml:space="preserve"> база, поддържане и създаването й</w:t>
      </w:r>
    </w:p>
    <w:p w:rsidR="00485E63" w:rsidRPr="00485E63" w:rsidRDefault="00485E63" w:rsidP="00485E63">
      <w:pPr>
        <w:pStyle w:val="ListParagraph"/>
        <w:numPr>
          <w:ilvl w:val="1"/>
          <w:numId w:val="10"/>
        </w:numPr>
        <w:spacing w:after="12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HistoryEntity</w:t>
      </w:r>
      <w:proofErr w:type="spellEnd"/>
      <w:r w:rsidRPr="00485E63">
        <w:rPr>
          <w:sz w:val="24"/>
          <w:szCs w:val="24"/>
          <w:lang w:val="bg-BG"/>
        </w:rPr>
        <w:t xml:space="preserve"> – домейн клас репрезентиращ една </w:t>
      </w:r>
      <w:proofErr w:type="spellStart"/>
      <w:r w:rsidRPr="00485E63">
        <w:rPr>
          <w:sz w:val="24"/>
          <w:szCs w:val="24"/>
          <w:lang w:val="bg-BG"/>
        </w:rPr>
        <w:t>History</w:t>
      </w:r>
      <w:proofErr w:type="spellEnd"/>
      <w:r w:rsidRPr="00485E63">
        <w:rPr>
          <w:sz w:val="24"/>
          <w:szCs w:val="24"/>
          <w:lang w:val="bg-BG"/>
        </w:rPr>
        <w:t xml:space="preserve"> таблица</w:t>
      </w:r>
    </w:p>
    <w:p w:rsidR="00485E63" w:rsidRPr="00485E63" w:rsidRDefault="00485E63" w:rsidP="00485E63">
      <w:pPr>
        <w:pStyle w:val="ListParagraph"/>
        <w:numPr>
          <w:ilvl w:val="1"/>
          <w:numId w:val="10"/>
        </w:numPr>
        <w:spacing w:after="12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HistoryRepository</w:t>
      </w:r>
      <w:proofErr w:type="spellEnd"/>
      <w:r w:rsidRPr="00485E63">
        <w:rPr>
          <w:sz w:val="24"/>
          <w:szCs w:val="24"/>
          <w:lang w:val="bg-BG"/>
        </w:rPr>
        <w:t xml:space="preserve"> – специфично </w:t>
      </w:r>
      <w:proofErr w:type="spellStart"/>
      <w:r w:rsidRPr="00485E63">
        <w:rPr>
          <w:sz w:val="24"/>
          <w:szCs w:val="24"/>
          <w:lang w:val="bg-BG"/>
        </w:rPr>
        <w:t>репозитори</w:t>
      </w:r>
      <w:proofErr w:type="spellEnd"/>
      <w:r w:rsidRPr="00485E63">
        <w:rPr>
          <w:sz w:val="24"/>
          <w:szCs w:val="24"/>
          <w:lang w:val="bg-BG"/>
        </w:rPr>
        <w:t xml:space="preserve"> предоставящо функции за работа с данните в </w:t>
      </w:r>
      <w:proofErr w:type="spellStart"/>
      <w:r w:rsidRPr="00485E63">
        <w:rPr>
          <w:sz w:val="24"/>
          <w:szCs w:val="24"/>
          <w:lang w:val="bg-BG"/>
        </w:rPr>
        <w:t>History</w:t>
      </w:r>
      <w:proofErr w:type="spellEnd"/>
      <w:r w:rsidRPr="00485E63">
        <w:rPr>
          <w:sz w:val="24"/>
          <w:szCs w:val="24"/>
          <w:lang w:val="bg-BG"/>
        </w:rPr>
        <w:t xml:space="preserve"> таблицата</w:t>
      </w:r>
    </w:p>
    <w:p w:rsidR="00485E63" w:rsidRPr="00485E63" w:rsidRDefault="00485E63" w:rsidP="00485E63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Models</w:t>
      </w:r>
      <w:proofErr w:type="spellEnd"/>
      <w:r w:rsidRPr="00485E63">
        <w:rPr>
          <w:sz w:val="24"/>
          <w:szCs w:val="24"/>
          <w:lang w:val="bg-BG"/>
        </w:rPr>
        <w:t xml:space="preserve"> – пакетът в който се държат основните модели с които работи мобилното приложение</w:t>
      </w:r>
    </w:p>
    <w:p w:rsidR="00485E63" w:rsidRPr="00485E63" w:rsidRDefault="00485E63" w:rsidP="00485E63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 xml:space="preserve">Services – пакет съдържащ всички </w:t>
      </w:r>
      <w:proofErr w:type="spellStart"/>
      <w:r w:rsidRPr="00485E63">
        <w:rPr>
          <w:sz w:val="24"/>
          <w:szCs w:val="24"/>
          <w:lang w:val="bg-BG"/>
        </w:rPr>
        <w:t>сървиси</w:t>
      </w:r>
      <w:proofErr w:type="spellEnd"/>
      <w:r w:rsidRPr="00485E63">
        <w:rPr>
          <w:sz w:val="24"/>
          <w:szCs w:val="24"/>
          <w:lang w:val="bg-BG"/>
        </w:rPr>
        <w:t xml:space="preserve"> работещи с външни източници</w:t>
      </w:r>
    </w:p>
    <w:p w:rsidR="00485E63" w:rsidRPr="00485E63" w:rsidRDefault="00485E63" w:rsidP="00485E63">
      <w:pPr>
        <w:pStyle w:val="ListParagraph"/>
        <w:numPr>
          <w:ilvl w:val="1"/>
          <w:numId w:val="10"/>
        </w:numPr>
        <w:spacing w:after="12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WeatherService</w:t>
      </w:r>
      <w:proofErr w:type="spellEnd"/>
      <w:r w:rsidRPr="00485E63">
        <w:rPr>
          <w:sz w:val="24"/>
          <w:szCs w:val="24"/>
          <w:lang w:val="bg-BG"/>
        </w:rPr>
        <w:t xml:space="preserve"> – клас отговорен за извличане на метеорологични данни от външен HTTP източник</w:t>
      </w:r>
    </w:p>
    <w:p w:rsidR="00485E63" w:rsidRPr="00485E63" w:rsidRDefault="00485E63" w:rsidP="00485E63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HistoryActivity</w:t>
      </w:r>
      <w:proofErr w:type="spellEnd"/>
      <w:r w:rsidRPr="00485E63">
        <w:rPr>
          <w:sz w:val="24"/>
          <w:szCs w:val="24"/>
          <w:lang w:val="bg-BG"/>
        </w:rPr>
        <w:t xml:space="preserve"> – </w:t>
      </w:r>
      <w:proofErr w:type="spellStart"/>
      <w:r w:rsidRPr="00485E63">
        <w:rPr>
          <w:sz w:val="24"/>
          <w:szCs w:val="24"/>
          <w:lang w:val="bg-BG"/>
        </w:rPr>
        <w:t>активити</w:t>
      </w:r>
      <w:proofErr w:type="spellEnd"/>
      <w:r w:rsidRPr="00485E63">
        <w:rPr>
          <w:sz w:val="24"/>
          <w:szCs w:val="24"/>
          <w:lang w:val="bg-BG"/>
        </w:rPr>
        <w:t xml:space="preserve"> репрезентиращо </w:t>
      </w:r>
      <w:proofErr w:type="spellStart"/>
      <w:r w:rsidRPr="00485E63">
        <w:rPr>
          <w:sz w:val="24"/>
          <w:szCs w:val="24"/>
          <w:lang w:val="bg-BG"/>
        </w:rPr>
        <w:t>History</w:t>
      </w:r>
      <w:proofErr w:type="spellEnd"/>
      <w:r w:rsidRPr="00485E63">
        <w:rPr>
          <w:sz w:val="24"/>
          <w:szCs w:val="24"/>
          <w:lang w:val="bg-BG"/>
        </w:rPr>
        <w:t xml:space="preserve"> екран</w:t>
      </w:r>
    </w:p>
    <w:p w:rsidR="00485E63" w:rsidRPr="00485E63" w:rsidRDefault="00485E63" w:rsidP="00485E63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MainActivty</w:t>
      </w:r>
      <w:proofErr w:type="spellEnd"/>
      <w:r w:rsidRPr="00485E63">
        <w:rPr>
          <w:sz w:val="24"/>
          <w:szCs w:val="24"/>
          <w:lang w:val="bg-BG"/>
        </w:rPr>
        <w:t xml:space="preserve"> – </w:t>
      </w:r>
      <w:proofErr w:type="spellStart"/>
      <w:r w:rsidRPr="00485E63">
        <w:rPr>
          <w:sz w:val="24"/>
          <w:szCs w:val="24"/>
          <w:lang w:val="bg-BG"/>
        </w:rPr>
        <w:t>активити</w:t>
      </w:r>
      <w:proofErr w:type="spellEnd"/>
      <w:r w:rsidRPr="00485E63">
        <w:rPr>
          <w:sz w:val="24"/>
          <w:szCs w:val="24"/>
          <w:lang w:val="bg-BG"/>
        </w:rPr>
        <w:t xml:space="preserve"> репрезентиращо главния екран</w:t>
      </w:r>
    </w:p>
    <w:p w:rsidR="00485E63" w:rsidRDefault="00485E63" w:rsidP="00485E63">
      <w:pPr>
        <w:spacing w:after="120"/>
        <w:jc w:val="both"/>
        <w:rPr>
          <w:sz w:val="24"/>
          <w:szCs w:val="24"/>
          <w:lang w:val="bg-BG"/>
        </w:rPr>
      </w:pPr>
    </w:p>
    <w:p w:rsidR="0079574E" w:rsidRDefault="0079574E">
      <w:pPr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br w:type="page"/>
      </w:r>
    </w:p>
    <w:p w:rsidR="00485E63" w:rsidRPr="00485E63" w:rsidRDefault="00485E63" w:rsidP="00485E63">
      <w:pPr>
        <w:spacing w:after="120"/>
        <w:rPr>
          <w:b/>
          <w:sz w:val="28"/>
          <w:szCs w:val="24"/>
        </w:rPr>
      </w:pPr>
      <w:r>
        <w:rPr>
          <w:b/>
          <w:sz w:val="28"/>
          <w:szCs w:val="24"/>
          <w:lang w:val="bg-BG"/>
        </w:rPr>
        <w:lastRenderedPageBreak/>
        <w:t>Имплементация (Извличане и Съхранение)</w:t>
      </w:r>
    </w:p>
    <w:p w:rsidR="00485E63" w:rsidRDefault="00485E63" w:rsidP="00485E63">
      <w:pPr>
        <w:pStyle w:val="ListParagraph"/>
        <w:numPr>
          <w:ilvl w:val="0"/>
          <w:numId w:val="14"/>
        </w:numPr>
        <w:spacing w:after="120"/>
        <w:ind w:left="720" w:hanging="348"/>
        <w:jc w:val="both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>При въведен град се пуска асинхронна задача за извличане на данни от сървъра, визуализация и записване в базата</w:t>
      </w:r>
    </w:p>
    <w:p w:rsidR="0079574E" w:rsidRDefault="0079574E" w:rsidP="007957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urier New"/>
          <w:color w:val="0070C0"/>
        </w:rPr>
      </w:pPr>
    </w:p>
    <w:p w:rsidR="0079574E" w:rsidRPr="0079574E" w:rsidRDefault="0079574E" w:rsidP="007957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Georgia" w:hAnsi="Georgia" w:cs="Georgia"/>
          <w:b/>
          <w:bCs/>
          <w:color w:val="0070C0"/>
          <w:sz w:val="36"/>
          <w:szCs w:val="36"/>
          <w:lang w:val="en-GB"/>
        </w:rPr>
      </w:pPr>
      <w:r w:rsidRPr="0079574E">
        <w:rPr>
          <w:rFonts w:ascii="Consolas" w:hAnsi="Consolas" w:cs="Courier New"/>
          <w:color w:val="0070C0"/>
        </w:rPr>
        <w:t xml:space="preserve">String city = </w:t>
      </w:r>
      <w:proofErr w:type="spellStart"/>
      <w:r w:rsidRPr="0079574E">
        <w:rPr>
          <w:rFonts w:ascii="Consolas" w:hAnsi="Consolas" w:cs="Courier New"/>
          <w:color w:val="0070C0"/>
        </w:rPr>
        <w:t>editCity.getText</w:t>
      </w:r>
      <w:proofErr w:type="spellEnd"/>
      <w:r w:rsidRPr="0079574E">
        <w:rPr>
          <w:rFonts w:ascii="Consolas" w:hAnsi="Consolas" w:cs="Courier New"/>
          <w:color w:val="0070C0"/>
        </w:rPr>
        <w:t>(</w:t>
      </w:r>
      <w:proofErr w:type="gramStart"/>
      <w:r w:rsidRPr="0079574E">
        <w:rPr>
          <w:rFonts w:ascii="Consolas" w:hAnsi="Consolas" w:cs="Courier New"/>
          <w:color w:val="0070C0"/>
        </w:rPr>
        <w:t>).</w:t>
      </w:r>
      <w:proofErr w:type="spellStart"/>
      <w:r w:rsidRPr="0079574E">
        <w:rPr>
          <w:rFonts w:ascii="Consolas" w:hAnsi="Consolas" w:cs="Courier New"/>
          <w:color w:val="0070C0"/>
        </w:rPr>
        <w:t>toString</w:t>
      </w:r>
      <w:proofErr w:type="spellEnd"/>
      <w:proofErr w:type="gramEnd"/>
      <w:r w:rsidRPr="0079574E">
        <w:rPr>
          <w:rFonts w:ascii="Consolas" w:hAnsi="Consolas" w:cs="Courier New"/>
          <w:color w:val="0070C0"/>
        </w:rPr>
        <w:t>();</w:t>
      </w:r>
      <w:r w:rsidRPr="0079574E">
        <w:rPr>
          <w:rFonts w:ascii="Consolas" w:hAnsi="Consolas" w:cs="Courier New"/>
          <w:color w:val="0070C0"/>
        </w:rPr>
        <w:br/>
        <w:t>if(</w:t>
      </w:r>
      <w:proofErr w:type="spellStart"/>
      <w:r w:rsidRPr="0079574E">
        <w:rPr>
          <w:rFonts w:ascii="Consolas" w:hAnsi="Consolas" w:cs="Courier New"/>
          <w:color w:val="0070C0"/>
        </w:rPr>
        <w:t>city.isEmpty</w:t>
      </w:r>
      <w:proofErr w:type="spellEnd"/>
      <w:r w:rsidRPr="0079574E">
        <w:rPr>
          <w:rFonts w:ascii="Consolas" w:hAnsi="Consolas" w:cs="Courier New"/>
          <w:color w:val="0070C0"/>
        </w:rPr>
        <w:t>() || city == null){</w:t>
      </w:r>
      <w:r w:rsidRPr="0079574E">
        <w:rPr>
          <w:rFonts w:ascii="Consolas" w:hAnsi="Consolas" w:cs="Courier New"/>
          <w:color w:val="0070C0"/>
        </w:rPr>
        <w:br/>
        <w:t xml:space="preserve">    return false;</w:t>
      </w:r>
      <w:r w:rsidRPr="0079574E">
        <w:rPr>
          <w:rFonts w:ascii="Consolas" w:hAnsi="Consolas" w:cs="Courier New"/>
          <w:color w:val="0070C0"/>
        </w:rPr>
        <w:br/>
        <w:t>}</w:t>
      </w:r>
      <w:r w:rsidRPr="0079574E">
        <w:rPr>
          <w:rFonts w:ascii="Consolas" w:hAnsi="Consolas" w:cs="Courier New"/>
          <w:color w:val="0070C0"/>
        </w:rPr>
        <w:br/>
        <w:t xml:space="preserve">new </w:t>
      </w:r>
      <w:proofErr w:type="spellStart"/>
      <w:r w:rsidRPr="0079574E">
        <w:rPr>
          <w:rFonts w:ascii="Consolas" w:hAnsi="Consolas" w:cs="Courier New"/>
          <w:color w:val="0070C0"/>
        </w:rPr>
        <w:t>GetWeatherTask</w:t>
      </w:r>
      <w:proofErr w:type="spellEnd"/>
      <w:r w:rsidRPr="0079574E">
        <w:rPr>
          <w:rFonts w:ascii="Consolas" w:hAnsi="Consolas" w:cs="Courier New"/>
          <w:color w:val="0070C0"/>
        </w:rPr>
        <w:t>().execute(city);</w:t>
      </w:r>
    </w:p>
    <w:p w:rsidR="00A214B6" w:rsidRDefault="00A214B6" w:rsidP="00A214B6">
      <w:pPr>
        <w:pStyle w:val="ListParagraph"/>
        <w:spacing w:after="120"/>
        <w:jc w:val="both"/>
        <w:rPr>
          <w:sz w:val="24"/>
          <w:szCs w:val="24"/>
          <w:lang w:val="bg-BG"/>
        </w:rPr>
      </w:pPr>
    </w:p>
    <w:p w:rsidR="0079574E" w:rsidRDefault="00485E63" w:rsidP="00D955CB">
      <w:pPr>
        <w:pStyle w:val="ListParagraph"/>
        <w:numPr>
          <w:ilvl w:val="0"/>
          <w:numId w:val="14"/>
        </w:numPr>
        <w:ind w:left="720" w:hanging="360"/>
        <w:rPr>
          <w:sz w:val="24"/>
          <w:szCs w:val="24"/>
          <w:lang w:val="bg-BG"/>
        </w:rPr>
      </w:pPr>
      <w:r w:rsidRPr="0079574E">
        <w:rPr>
          <w:sz w:val="24"/>
          <w:szCs w:val="24"/>
          <w:lang w:val="bg-BG"/>
        </w:rPr>
        <w:t xml:space="preserve">С помощта на </w:t>
      </w:r>
      <w:proofErr w:type="spellStart"/>
      <w:r w:rsidRPr="0079574E">
        <w:rPr>
          <w:sz w:val="24"/>
          <w:szCs w:val="24"/>
          <w:lang w:val="bg-BG"/>
        </w:rPr>
        <w:t>WeatherService</w:t>
      </w:r>
      <w:proofErr w:type="spellEnd"/>
      <w:r w:rsidRPr="0079574E">
        <w:rPr>
          <w:sz w:val="24"/>
          <w:szCs w:val="24"/>
          <w:lang w:val="bg-BG"/>
        </w:rPr>
        <w:t>-а се извличат данните от сървъра</w:t>
      </w:r>
    </w:p>
    <w:p w:rsidR="0079574E" w:rsidRDefault="0079574E" w:rsidP="0079574E">
      <w:pPr>
        <w:pStyle w:val="ListParagraph"/>
        <w:rPr>
          <w:sz w:val="24"/>
          <w:szCs w:val="24"/>
          <w:lang w:val="bg-BG"/>
        </w:rPr>
      </w:pP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sz w:val="24"/>
          <w:szCs w:val="24"/>
          <w:lang w:val="bg-BG"/>
        </w:rPr>
        <w:t xml:space="preserve"> </w:t>
      </w:r>
      <w:r w:rsidRPr="0079574E">
        <w:rPr>
          <w:rFonts w:ascii="Consolas" w:hAnsi="Consolas"/>
          <w:color w:val="0070C0"/>
          <w:lang w:val="bg-BG"/>
        </w:rPr>
        <w:t>@</w:t>
      </w:r>
      <w:proofErr w:type="spellStart"/>
      <w:r w:rsidRPr="0079574E">
        <w:rPr>
          <w:rFonts w:ascii="Consolas" w:hAnsi="Consolas"/>
          <w:color w:val="0070C0"/>
          <w:lang w:val="bg-BG"/>
        </w:rPr>
        <w:t>Override</w:t>
      </w:r>
      <w:proofErr w:type="spellEnd"/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</w:t>
      </w:r>
      <w:proofErr w:type="spellStart"/>
      <w:r w:rsidRPr="0079574E">
        <w:rPr>
          <w:rFonts w:ascii="Consolas" w:hAnsi="Consolas"/>
          <w:color w:val="0070C0"/>
          <w:lang w:val="bg-BG"/>
        </w:rPr>
        <w:t>protected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OpenWeatherMap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doInBackground</w:t>
      </w:r>
      <w:proofErr w:type="spellEnd"/>
      <w:r w:rsidRPr="0079574E">
        <w:rPr>
          <w:rFonts w:ascii="Consolas" w:hAnsi="Consolas"/>
          <w:color w:val="0070C0"/>
          <w:lang w:val="bg-BG"/>
        </w:rPr>
        <w:t>(</w:t>
      </w:r>
      <w:proofErr w:type="spellStart"/>
      <w:r w:rsidRPr="0079574E">
        <w:rPr>
          <w:rFonts w:ascii="Consolas" w:hAnsi="Consolas"/>
          <w:color w:val="0070C0"/>
          <w:lang w:val="bg-BG"/>
        </w:rPr>
        <w:t>String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... </w:t>
      </w:r>
      <w:proofErr w:type="spellStart"/>
      <w:r w:rsidRPr="0079574E">
        <w:rPr>
          <w:rFonts w:ascii="Consolas" w:hAnsi="Consolas"/>
          <w:color w:val="0070C0"/>
          <w:lang w:val="bg-BG"/>
        </w:rPr>
        <w:t>params</w:t>
      </w:r>
      <w:proofErr w:type="spellEnd"/>
      <w:r w:rsidRPr="0079574E">
        <w:rPr>
          <w:rFonts w:ascii="Consolas" w:hAnsi="Consolas"/>
          <w:color w:val="0070C0"/>
          <w:lang w:val="bg-BG"/>
        </w:rPr>
        <w:t>) {</w:t>
      </w: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</w:t>
      </w:r>
      <w:proofErr w:type="spellStart"/>
      <w:r w:rsidRPr="0079574E">
        <w:rPr>
          <w:rFonts w:ascii="Consolas" w:hAnsi="Consolas"/>
          <w:color w:val="0070C0"/>
          <w:lang w:val="bg-BG"/>
        </w:rPr>
        <w:t>String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city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= </w:t>
      </w:r>
      <w:proofErr w:type="spellStart"/>
      <w:r w:rsidRPr="0079574E">
        <w:rPr>
          <w:rFonts w:ascii="Consolas" w:hAnsi="Consolas"/>
          <w:color w:val="0070C0"/>
          <w:lang w:val="bg-BG"/>
        </w:rPr>
        <w:t>params</w:t>
      </w:r>
      <w:proofErr w:type="spellEnd"/>
      <w:r w:rsidRPr="0079574E">
        <w:rPr>
          <w:rFonts w:ascii="Consolas" w:hAnsi="Consolas"/>
          <w:color w:val="0070C0"/>
          <w:lang w:val="bg-BG"/>
        </w:rPr>
        <w:t>[0];</w:t>
      </w: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</w:t>
      </w:r>
      <w:proofErr w:type="spellStart"/>
      <w:r w:rsidRPr="0079574E">
        <w:rPr>
          <w:rFonts w:ascii="Consolas" w:hAnsi="Consolas"/>
          <w:color w:val="0070C0"/>
          <w:lang w:val="bg-BG"/>
        </w:rPr>
        <w:t>WeatherService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http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= </w:t>
      </w:r>
      <w:proofErr w:type="spellStart"/>
      <w:r w:rsidRPr="0079574E">
        <w:rPr>
          <w:rFonts w:ascii="Consolas" w:hAnsi="Consolas"/>
          <w:color w:val="0070C0"/>
          <w:lang w:val="bg-BG"/>
        </w:rPr>
        <w:t>new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WeatherService</w:t>
      </w:r>
      <w:proofErr w:type="spellEnd"/>
      <w:r w:rsidRPr="0079574E">
        <w:rPr>
          <w:rFonts w:ascii="Consolas" w:hAnsi="Consolas"/>
          <w:color w:val="0070C0"/>
          <w:lang w:val="bg-BG"/>
        </w:rPr>
        <w:t>();</w:t>
      </w: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</w:t>
      </w:r>
      <w:proofErr w:type="spellStart"/>
      <w:r w:rsidRPr="0079574E">
        <w:rPr>
          <w:rFonts w:ascii="Consolas" w:hAnsi="Consolas"/>
          <w:color w:val="0070C0"/>
          <w:lang w:val="bg-BG"/>
        </w:rPr>
        <w:t>return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http.getData</w:t>
      </w:r>
      <w:proofErr w:type="spellEnd"/>
      <w:r w:rsidRPr="0079574E">
        <w:rPr>
          <w:rFonts w:ascii="Consolas" w:hAnsi="Consolas"/>
          <w:color w:val="0070C0"/>
          <w:lang w:val="bg-BG"/>
        </w:rPr>
        <w:t>(</w:t>
      </w:r>
      <w:proofErr w:type="spellStart"/>
      <w:r w:rsidRPr="0079574E">
        <w:rPr>
          <w:rFonts w:ascii="Consolas" w:hAnsi="Consolas"/>
          <w:color w:val="0070C0"/>
          <w:lang w:val="bg-BG"/>
        </w:rPr>
        <w:t>city</w:t>
      </w:r>
      <w:proofErr w:type="spellEnd"/>
      <w:r w:rsidRPr="0079574E">
        <w:rPr>
          <w:rFonts w:ascii="Consolas" w:hAnsi="Consolas"/>
          <w:color w:val="0070C0"/>
          <w:lang w:val="bg-BG"/>
        </w:rPr>
        <w:t>);</w:t>
      </w:r>
    </w:p>
    <w:p w:rsid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}</w:t>
      </w: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</w:p>
    <w:p w:rsidR="00485E63" w:rsidRDefault="00485E63" w:rsidP="00D955CB">
      <w:pPr>
        <w:pStyle w:val="ListParagraph"/>
        <w:numPr>
          <w:ilvl w:val="0"/>
          <w:numId w:val="14"/>
        </w:numPr>
        <w:ind w:left="720" w:hanging="360"/>
        <w:rPr>
          <w:sz w:val="24"/>
          <w:szCs w:val="24"/>
          <w:lang w:val="bg-BG"/>
        </w:rPr>
      </w:pPr>
      <w:r w:rsidRPr="0079574E">
        <w:rPr>
          <w:sz w:val="24"/>
          <w:szCs w:val="24"/>
          <w:lang w:val="bg-BG"/>
        </w:rPr>
        <w:t>С помощта на метода по-долу данните се визуализират и запазват</w:t>
      </w:r>
    </w:p>
    <w:p w:rsid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r>
        <w:rPr>
          <w:rFonts w:ascii="Consolas" w:hAnsi="Consolas"/>
          <w:color w:val="0070C0"/>
        </w:rPr>
        <w:t xml:space="preserve"> </w:t>
      </w:r>
      <w:r w:rsidRPr="0079574E">
        <w:rPr>
          <w:rFonts w:ascii="Consolas" w:hAnsi="Consolas"/>
          <w:color w:val="0070C0"/>
          <w:lang w:val="bg-BG"/>
        </w:rPr>
        <w:t>@</w:t>
      </w:r>
      <w:proofErr w:type="spellStart"/>
      <w:r w:rsidRPr="0079574E">
        <w:rPr>
          <w:rFonts w:ascii="Consolas" w:hAnsi="Consolas"/>
          <w:color w:val="0070C0"/>
          <w:lang w:val="bg-BG"/>
        </w:rPr>
        <w:t>Override</w:t>
      </w:r>
      <w:proofErr w:type="spellEnd"/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</w:t>
      </w:r>
      <w:proofErr w:type="spellStart"/>
      <w:r w:rsidRPr="0079574E">
        <w:rPr>
          <w:rFonts w:ascii="Consolas" w:hAnsi="Consolas"/>
          <w:color w:val="0070C0"/>
          <w:lang w:val="bg-BG"/>
        </w:rPr>
        <w:t>protected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void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onPostExecute</w:t>
      </w:r>
      <w:proofErr w:type="spellEnd"/>
      <w:r w:rsidRPr="0079574E">
        <w:rPr>
          <w:rFonts w:ascii="Consolas" w:hAnsi="Consolas"/>
          <w:color w:val="0070C0"/>
          <w:lang w:val="bg-BG"/>
        </w:rPr>
        <w:t>(</w:t>
      </w:r>
      <w:proofErr w:type="spellStart"/>
      <w:r w:rsidRPr="0079574E">
        <w:rPr>
          <w:rFonts w:ascii="Consolas" w:hAnsi="Consolas"/>
          <w:color w:val="0070C0"/>
          <w:lang w:val="bg-BG"/>
        </w:rPr>
        <w:t>OpenWeatherMap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openWeatherMap</w:t>
      </w:r>
      <w:proofErr w:type="spellEnd"/>
      <w:r w:rsidRPr="0079574E">
        <w:rPr>
          <w:rFonts w:ascii="Consolas" w:hAnsi="Consolas"/>
          <w:color w:val="0070C0"/>
          <w:lang w:val="bg-BG"/>
        </w:rPr>
        <w:t>) {</w:t>
      </w: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9574E">
        <w:rPr>
          <w:rFonts w:ascii="Consolas" w:hAnsi="Consolas"/>
          <w:color w:val="0070C0"/>
          <w:lang w:val="bg-BG"/>
        </w:rPr>
        <w:t>super.onPostExecute</w:t>
      </w:r>
      <w:proofErr w:type="spellEnd"/>
      <w:r w:rsidRPr="0079574E">
        <w:rPr>
          <w:rFonts w:ascii="Consolas" w:hAnsi="Consolas"/>
          <w:color w:val="0070C0"/>
          <w:lang w:val="bg-BG"/>
        </w:rPr>
        <w:t>(</w:t>
      </w:r>
      <w:proofErr w:type="spellStart"/>
      <w:r w:rsidRPr="0079574E">
        <w:rPr>
          <w:rFonts w:ascii="Consolas" w:hAnsi="Consolas"/>
          <w:color w:val="0070C0"/>
          <w:lang w:val="bg-BG"/>
        </w:rPr>
        <w:t>openWeatherMap</w:t>
      </w:r>
      <w:proofErr w:type="spellEnd"/>
      <w:r w:rsidRPr="0079574E">
        <w:rPr>
          <w:rFonts w:ascii="Consolas" w:hAnsi="Consolas"/>
          <w:color w:val="0070C0"/>
          <w:lang w:val="bg-BG"/>
        </w:rPr>
        <w:t>);</w:t>
      </w: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9574E">
        <w:rPr>
          <w:rFonts w:ascii="Consolas" w:hAnsi="Consolas"/>
          <w:color w:val="0070C0"/>
          <w:lang w:val="bg-BG"/>
        </w:rPr>
        <w:t>if</w:t>
      </w:r>
      <w:proofErr w:type="spellEnd"/>
      <w:r w:rsidRPr="0079574E">
        <w:rPr>
          <w:rFonts w:ascii="Consolas" w:hAnsi="Consolas"/>
          <w:color w:val="0070C0"/>
          <w:lang w:val="bg-BG"/>
        </w:rPr>
        <w:t>(</w:t>
      </w:r>
      <w:proofErr w:type="spellStart"/>
      <w:r w:rsidRPr="0079574E">
        <w:rPr>
          <w:rFonts w:ascii="Consolas" w:hAnsi="Consolas"/>
          <w:color w:val="0070C0"/>
          <w:lang w:val="bg-BG"/>
        </w:rPr>
        <w:t>openWeatherMap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== </w:t>
      </w:r>
      <w:proofErr w:type="spellStart"/>
      <w:r w:rsidRPr="0079574E">
        <w:rPr>
          <w:rFonts w:ascii="Consolas" w:hAnsi="Consolas"/>
          <w:color w:val="0070C0"/>
          <w:lang w:val="bg-BG"/>
        </w:rPr>
        <w:t>null</w:t>
      </w:r>
      <w:proofErr w:type="spellEnd"/>
      <w:r w:rsidRPr="0079574E">
        <w:rPr>
          <w:rFonts w:ascii="Consolas" w:hAnsi="Consolas"/>
          <w:color w:val="0070C0"/>
          <w:lang w:val="bg-BG"/>
        </w:rPr>
        <w:t>){</w:t>
      </w: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        </w:t>
      </w:r>
      <w:proofErr w:type="spellStart"/>
      <w:r w:rsidRPr="0079574E">
        <w:rPr>
          <w:rFonts w:ascii="Consolas" w:hAnsi="Consolas"/>
          <w:color w:val="0070C0"/>
          <w:lang w:val="bg-BG"/>
        </w:rPr>
        <w:t>pd.dismiss</w:t>
      </w:r>
      <w:proofErr w:type="spellEnd"/>
      <w:r w:rsidRPr="0079574E">
        <w:rPr>
          <w:rFonts w:ascii="Consolas" w:hAnsi="Consolas"/>
          <w:color w:val="0070C0"/>
          <w:lang w:val="bg-BG"/>
        </w:rPr>
        <w:t>();</w:t>
      </w: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        </w:t>
      </w:r>
      <w:proofErr w:type="spellStart"/>
      <w:r w:rsidRPr="0079574E">
        <w:rPr>
          <w:rFonts w:ascii="Consolas" w:hAnsi="Consolas"/>
          <w:color w:val="0070C0"/>
          <w:lang w:val="bg-BG"/>
        </w:rPr>
        <w:t>displayError</w:t>
      </w:r>
      <w:proofErr w:type="spellEnd"/>
      <w:r w:rsidRPr="0079574E">
        <w:rPr>
          <w:rFonts w:ascii="Consolas" w:hAnsi="Consolas"/>
          <w:color w:val="0070C0"/>
          <w:lang w:val="bg-BG"/>
        </w:rPr>
        <w:t>("</w:t>
      </w:r>
      <w:proofErr w:type="spellStart"/>
      <w:r w:rsidRPr="0079574E">
        <w:rPr>
          <w:rFonts w:ascii="Consolas" w:hAnsi="Consolas"/>
          <w:color w:val="0070C0"/>
          <w:lang w:val="bg-BG"/>
        </w:rPr>
        <w:t>Could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Not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Find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City</w:t>
      </w:r>
      <w:proofErr w:type="spellEnd"/>
      <w:r w:rsidRPr="0079574E">
        <w:rPr>
          <w:rFonts w:ascii="Consolas" w:hAnsi="Consolas"/>
          <w:color w:val="0070C0"/>
          <w:lang w:val="bg-BG"/>
        </w:rPr>
        <w:t>");</w:t>
      </w: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        </w:t>
      </w:r>
      <w:proofErr w:type="spellStart"/>
      <w:r w:rsidRPr="0079574E">
        <w:rPr>
          <w:rFonts w:ascii="Consolas" w:hAnsi="Consolas"/>
          <w:color w:val="0070C0"/>
          <w:lang w:val="bg-BG"/>
        </w:rPr>
        <w:t>return</w:t>
      </w:r>
      <w:proofErr w:type="spellEnd"/>
      <w:r w:rsidRPr="0079574E">
        <w:rPr>
          <w:rFonts w:ascii="Consolas" w:hAnsi="Consolas"/>
          <w:color w:val="0070C0"/>
          <w:lang w:val="bg-BG"/>
        </w:rPr>
        <w:t>;</w:t>
      </w: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    }</w:t>
      </w: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9574E">
        <w:rPr>
          <w:rFonts w:ascii="Consolas" w:hAnsi="Consolas"/>
          <w:color w:val="0070C0"/>
          <w:lang w:val="bg-BG"/>
        </w:rPr>
        <w:t>if</w:t>
      </w:r>
      <w:proofErr w:type="spellEnd"/>
      <w:r w:rsidRPr="0079574E">
        <w:rPr>
          <w:rFonts w:ascii="Consolas" w:hAnsi="Consolas"/>
          <w:color w:val="0070C0"/>
          <w:lang w:val="bg-BG"/>
        </w:rPr>
        <w:t>(</w:t>
      </w:r>
      <w:proofErr w:type="spellStart"/>
      <w:r w:rsidRPr="0079574E">
        <w:rPr>
          <w:rFonts w:ascii="Consolas" w:hAnsi="Consolas"/>
          <w:color w:val="0070C0"/>
          <w:lang w:val="bg-BG"/>
        </w:rPr>
        <w:t>save</w:t>
      </w:r>
      <w:proofErr w:type="spellEnd"/>
      <w:r w:rsidRPr="0079574E">
        <w:rPr>
          <w:rFonts w:ascii="Consolas" w:hAnsi="Consolas"/>
          <w:color w:val="0070C0"/>
          <w:lang w:val="bg-BG"/>
        </w:rPr>
        <w:t>){</w:t>
      </w: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        </w:t>
      </w:r>
      <w:proofErr w:type="spellStart"/>
      <w:r w:rsidRPr="0079574E">
        <w:rPr>
          <w:rFonts w:ascii="Consolas" w:hAnsi="Consolas"/>
          <w:color w:val="0070C0"/>
          <w:lang w:val="bg-BG"/>
        </w:rPr>
        <w:t>save</w:t>
      </w:r>
      <w:proofErr w:type="spellEnd"/>
      <w:r w:rsidRPr="0079574E">
        <w:rPr>
          <w:rFonts w:ascii="Consolas" w:hAnsi="Consolas"/>
          <w:color w:val="0070C0"/>
          <w:lang w:val="bg-BG"/>
        </w:rPr>
        <w:t>(</w:t>
      </w:r>
      <w:proofErr w:type="spellStart"/>
      <w:r w:rsidRPr="0079574E">
        <w:rPr>
          <w:rFonts w:ascii="Consolas" w:hAnsi="Consolas"/>
          <w:color w:val="0070C0"/>
          <w:lang w:val="bg-BG"/>
        </w:rPr>
        <w:t>openWeatherMap</w:t>
      </w:r>
      <w:proofErr w:type="spellEnd"/>
      <w:r w:rsidRPr="0079574E">
        <w:rPr>
          <w:rFonts w:ascii="Consolas" w:hAnsi="Consolas"/>
          <w:color w:val="0070C0"/>
          <w:lang w:val="bg-BG"/>
        </w:rPr>
        <w:t>);</w:t>
      </w: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    }</w:t>
      </w: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9574E">
        <w:rPr>
          <w:rFonts w:ascii="Consolas" w:hAnsi="Consolas"/>
          <w:color w:val="0070C0"/>
          <w:lang w:val="bg-BG"/>
        </w:rPr>
        <w:t>show</w:t>
      </w:r>
      <w:proofErr w:type="spellEnd"/>
      <w:r w:rsidRPr="0079574E">
        <w:rPr>
          <w:rFonts w:ascii="Consolas" w:hAnsi="Consolas"/>
          <w:color w:val="0070C0"/>
          <w:lang w:val="bg-BG"/>
        </w:rPr>
        <w:t>(</w:t>
      </w:r>
      <w:proofErr w:type="spellStart"/>
      <w:r w:rsidRPr="0079574E">
        <w:rPr>
          <w:rFonts w:ascii="Consolas" w:hAnsi="Consolas"/>
          <w:color w:val="0070C0"/>
          <w:lang w:val="bg-BG"/>
        </w:rPr>
        <w:t>openWeatherMap</w:t>
      </w:r>
      <w:proofErr w:type="spellEnd"/>
      <w:r w:rsidRPr="0079574E">
        <w:rPr>
          <w:rFonts w:ascii="Consolas" w:hAnsi="Consolas"/>
          <w:color w:val="0070C0"/>
          <w:lang w:val="bg-BG"/>
        </w:rPr>
        <w:t>);</w:t>
      </w: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9574E">
        <w:rPr>
          <w:rFonts w:ascii="Consolas" w:hAnsi="Consolas"/>
          <w:color w:val="0070C0"/>
          <w:lang w:val="bg-BG"/>
        </w:rPr>
        <w:t>pd.dismiss</w:t>
      </w:r>
      <w:proofErr w:type="spellEnd"/>
      <w:r w:rsidRPr="0079574E">
        <w:rPr>
          <w:rFonts w:ascii="Consolas" w:hAnsi="Consolas"/>
          <w:color w:val="0070C0"/>
          <w:lang w:val="bg-BG"/>
        </w:rPr>
        <w:t>();</w:t>
      </w:r>
    </w:p>
    <w:p w:rsidR="0079574E" w:rsidRDefault="0079574E" w:rsidP="0079574E">
      <w:pPr>
        <w:pStyle w:val="ListParagraph"/>
        <w:ind w:left="0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    }</w:t>
      </w:r>
    </w:p>
    <w:p w:rsidR="0079574E" w:rsidRPr="0079574E" w:rsidRDefault="0079574E" w:rsidP="0079574E">
      <w:pPr>
        <w:pStyle w:val="ListParagraph"/>
        <w:ind w:left="0"/>
        <w:rPr>
          <w:rFonts w:ascii="Consolas" w:hAnsi="Consolas"/>
          <w:sz w:val="24"/>
          <w:szCs w:val="24"/>
        </w:rPr>
      </w:pPr>
    </w:p>
    <w:p w:rsidR="00485E63" w:rsidRDefault="00485E63" w:rsidP="00485E63">
      <w:pPr>
        <w:pStyle w:val="ListParagraph"/>
        <w:numPr>
          <w:ilvl w:val="0"/>
          <w:numId w:val="14"/>
        </w:numPr>
        <w:ind w:left="720" w:hanging="360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Репозиторито</w:t>
      </w:r>
      <w:proofErr w:type="spellEnd"/>
      <w:r w:rsidRPr="00485E63">
        <w:rPr>
          <w:sz w:val="24"/>
          <w:szCs w:val="24"/>
          <w:lang w:val="bg-BG"/>
        </w:rPr>
        <w:t xml:space="preserve"> е отговорно да ги съхрани в базата</w:t>
      </w:r>
    </w:p>
    <w:p w:rsidR="0079574E" w:rsidRDefault="0079574E" w:rsidP="0079574E">
      <w:pPr>
        <w:pStyle w:val="ListParagraph"/>
        <w:rPr>
          <w:sz w:val="24"/>
          <w:szCs w:val="24"/>
          <w:lang w:val="bg-BG"/>
        </w:rPr>
      </w:pP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proofErr w:type="spellStart"/>
      <w:r w:rsidRPr="0079574E">
        <w:rPr>
          <w:rFonts w:ascii="Consolas" w:hAnsi="Consolas"/>
          <w:color w:val="0070C0"/>
          <w:lang w:val="bg-BG"/>
        </w:rPr>
        <w:t>public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long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insert</w:t>
      </w:r>
      <w:proofErr w:type="spellEnd"/>
      <w:r w:rsidRPr="0079574E">
        <w:rPr>
          <w:rFonts w:ascii="Consolas" w:hAnsi="Consolas"/>
          <w:color w:val="0070C0"/>
          <w:lang w:val="bg-BG"/>
        </w:rPr>
        <w:t>(</w:t>
      </w:r>
      <w:proofErr w:type="spellStart"/>
      <w:r w:rsidRPr="0079574E">
        <w:rPr>
          <w:rFonts w:ascii="Consolas" w:hAnsi="Consolas"/>
          <w:color w:val="0070C0"/>
          <w:lang w:val="bg-BG"/>
        </w:rPr>
        <w:t>HistoryEntity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entity</w:t>
      </w:r>
      <w:proofErr w:type="spellEnd"/>
      <w:r w:rsidRPr="0079574E">
        <w:rPr>
          <w:rFonts w:ascii="Consolas" w:hAnsi="Consolas"/>
          <w:color w:val="0070C0"/>
          <w:lang w:val="bg-BG"/>
        </w:rPr>
        <w:t>){</w:t>
      </w: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</w:t>
      </w:r>
      <w:proofErr w:type="spellStart"/>
      <w:r w:rsidRPr="0079574E">
        <w:rPr>
          <w:rFonts w:ascii="Consolas" w:hAnsi="Consolas"/>
          <w:color w:val="0070C0"/>
          <w:lang w:val="bg-BG"/>
        </w:rPr>
        <w:t>ContentValues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contentValues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= </w:t>
      </w:r>
      <w:proofErr w:type="spellStart"/>
      <w:r w:rsidRPr="0079574E">
        <w:rPr>
          <w:rFonts w:ascii="Consolas" w:hAnsi="Consolas"/>
          <w:color w:val="0070C0"/>
          <w:lang w:val="bg-BG"/>
        </w:rPr>
        <w:t>new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ContentValues</w:t>
      </w:r>
      <w:proofErr w:type="spellEnd"/>
      <w:r w:rsidRPr="0079574E">
        <w:rPr>
          <w:rFonts w:ascii="Consolas" w:hAnsi="Consolas"/>
          <w:color w:val="0070C0"/>
          <w:lang w:val="bg-BG"/>
        </w:rPr>
        <w:t>();</w:t>
      </w: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</w:t>
      </w:r>
      <w:proofErr w:type="spellStart"/>
      <w:r w:rsidRPr="0079574E">
        <w:rPr>
          <w:rFonts w:ascii="Consolas" w:hAnsi="Consolas"/>
          <w:color w:val="0070C0"/>
          <w:lang w:val="bg-BG"/>
        </w:rPr>
        <w:t>contentValues.put</w:t>
      </w:r>
      <w:proofErr w:type="spellEnd"/>
      <w:r w:rsidRPr="0079574E">
        <w:rPr>
          <w:rFonts w:ascii="Consolas" w:hAnsi="Consolas"/>
          <w:color w:val="0070C0"/>
          <w:lang w:val="bg-BG"/>
        </w:rPr>
        <w:t>(</w:t>
      </w:r>
      <w:proofErr w:type="spellStart"/>
      <w:r w:rsidRPr="0079574E">
        <w:rPr>
          <w:rFonts w:ascii="Consolas" w:hAnsi="Consolas"/>
          <w:color w:val="0070C0"/>
          <w:lang w:val="bg-BG"/>
        </w:rPr>
        <w:t>HistoryEntity.CityColumn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, </w:t>
      </w:r>
      <w:proofErr w:type="spellStart"/>
      <w:r w:rsidRPr="0079574E">
        <w:rPr>
          <w:rFonts w:ascii="Consolas" w:hAnsi="Consolas"/>
          <w:color w:val="0070C0"/>
          <w:lang w:val="bg-BG"/>
        </w:rPr>
        <w:t>entity.getCity</w:t>
      </w:r>
      <w:proofErr w:type="spellEnd"/>
      <w:r w:rsidRPr="0079574E">
        <w:rPr>
          <w:rFonts w:ascii="Consolas" w:hAnsi="Consolas"/>
          <w:color w:val="0070C0"/>
          <w:lang w:val="bg-BG"/>
        </w:rPr>
        <w:t>());</w:t>
      </w: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</w:t>
      </w:r>
      <w:proofErr w:type="spellStart"/>
      <w:r w:rsidRPr="0079574E">
        <w:rPr>
          <w:rFonts w:ascii="Consolas" w:hAnsi="Consolas"/>
          <w:color w:val="0070C0"/>
          <w:lang w:val="bg-BG"/>
        </w:rPr>
        <w:t>contentValues.put</w:t>
      </w:r>
      <w:proofErr w:type="spellEnd"/>
      <w:r w:rsidRPr="0079574E">
        <w:rPr>
          <w:rFonts w:ascii="Consolas" w:hAnsi="Consolas"/>
          <w:color w:val="0070C0"/>
          <w:lang w:val="bg-BG"/>
        </w:rPr>
        <w:t>(</w:t>
      </w:r>
      <w:proofErr w:type="spellStart"/>
      <w:r w:rsidRPr="0079574E">
        <w:rPr>
          <w:rFonts w:ascii="Consolas" w:hAnsi="Consolas"/>
          <w:color w:val="0070C0"/>
          <w:lang w:val="bg-BG"/>
        </w:rPr>
        <w:t>HistoryEntity.UpdateDateColumn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, </w:t>
      </w:r>
      <w:proofErr w:type="spellStart"/>
      <w:r w:rsidRPr="0079574E">
        <w:rPr>
          <w:rFonts w:ascii="Consolas" w:hAnsi="Consolas"/>
          <w:color w:val="0070C0"/>
          <w:lang w:val="bg-BG"/>
        </w:rPr>
        <w:t>entity.getUpdateDate</w:t>
      </w:r>
      <w:proofErr w:type="spellEnd"/>
      <w:r w:rsidRPr="0079574E">
        <w:rPr>
          <w:rFonts w:ascii="Consolas" w:hAnsi="Consolas"/>
          <w:color w:val="0070C0"/>
          <w:lang w:val="bg-BG"/>
        </w:rPr>
        <w:t>());</w:t>
      </w: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 xml:space="preserve">    </w:t>
      </w:r>
      <w:proofErr w:type="spellStart"/>
      <w:r w:rsidRPr="0079574E">
        <w:rPr>
          <w:rFonts w:ascii="Consolas" w:hAnsi="Consolas"/>
          <w:color w:val="0070C0"/>
          <w:lang w:val="bg-BG"/>
        </w:rPr>
        <w:t>return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9574E">
        <w:rPr>
          <w:rFonts w:ascii="Consolas" w:hAnsi="Consolas"/>
          <w:color w:val="0070C0"/>
          <w:lang w:val="bg-BG"/>
        </w:rPr>
        <w:t>db.insert</w:t>
      </w:r>
      <w:proofErr w:type="spellEnd"/>
      <w:r w:rsidRPr="0079574E">
        <w:rPr>
          <w:rFonts w:ascii="Consolas" w:hAnsi="Consolas"/>
          <w:color w:val="0070C0"/>
          <w:lang w:val="bg-BG"/>
        </w:rPr>
        <w:t>(</w:t>
      </w:r>
      <w:proofErr w:type="spellStart"/>
      <w:r w:rsidRPr="0079574E">
        <w:rPr>
          <w:rFonts w:ascii="Consolas" w:hAnsi="Consolas"/>
          <w:color w:val="0070C0"/>
          <w:lang w:val="bg-BG"/>
        </w:rPr>
        <w:t>HistoryEntity.TableName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, </w:t>
      </w:r>
      <w:proofErr w:type="spellStart"/>
      <w:r w:rsidRPr="0079574E">
        <w:rPr>
          <w:rFonts w:ascii="Consolas" w:hAnsi="Consolas"/>
          <w:color w:val="0070C0"/>
          <w:lang w:val="bg-BG"/>
        </w:rPr>
        <w:t>null</w:t>
      </w:r>
      <w:proofErr w:type="spellEnd"/>
      <w:r w:rsidRPr="0079574E">
        <w:rPr>
          <w:rFonts w:ascii="Consolas" w:hAnsi="Consolas"/>
          <w:color w:val="0070C0"/>
          <w:lang w:val="bg-BG"/>
        </w:rPr>
        <w:t xml:space="preserve">, </w:t>
      </w:r>
      <w:proofErr w:type="spellStart"/>
      <w:r w:rsidRPr="0079574E">
        <w:rPr>
          <w:rFonts w:ascii="Consolas" w:hAnsi="Consolas"/>
          <w:color w:val="0070C0"/>
          <w:lang w:val="bg-BG"/>
        </w:rPr>
        <w:t>contentValues</w:t>
      </w:r>
      <w:proofErr w:type="spellEnd"/>
      <w:r w:rsidRPr="0079574E">
        <w:rPr>
          <w:rFonts w:ascii="Consolas" w:hAnsi="Consolas"/>
          <w:color w:val="0070C0"/>
          <w:lang w:val="bg-BG"/>
        </w:rPr>
        <w:t>);</w:t>
      </w:r>
    </w:p>
    <w:p w:rsidR="0079574E" w:rsidRPr="0079574E" w:rsidRDefault="0079574E" w:rsidP="0079574E">
      <w:pPr>
        <w:pStyle w:val="ListParagraph"/>
        <w:rPr>
          <w:rFonts w:ascii="Consolas" w:hAnsi="Consolas"/>
          <w:color w:val="0070C0"/>
          <w:lang w:val="bg-BG"/>
        </w:rPr>
      </w:pPr>
      <w:r w:rsidRPr="0079574E">
        <w:rPr>
          <w:rFonts w:ascii="Consolas" w:hAnsi="Consolas"/>
          <w:color w:val="0070C0"/>
          <w:lang w:val="bg-BG"/>
        </w:rPr>
        <w:t>}</w:t>
      </w:r>
    </w:p>
    <w:p w:rsidR="0079574E" w:rsidRPr="00485E63" w:rsidRDefault="0079574E" w:rsidP="0079574E">
      <w:pPr>
        <w:pStyle w:val="ListParagraph"/>
        <w:rPr>
          <w:sz w:val="24"/>
          <w:szCs w:val="24"/>
          <w:lang w:val="bg-BG"/>
        </w:rPr>
      </w:pPr>
    </w:p>
    <w:p w:rsidR="00485E63" w:rsidRDefault="00485E63" w:rsidP="00485E63">
      <w:pPr>
        <w:pStyle w:val="ListParagraph"/>
        <w:numPr>
          <w:ilvl w:val="0"/>
          <w:numId w:val="14"/>
        </w:numPr>
        <w:ind w:left="720" w:hanging="360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 xml:space="preserve">След като вече са съхранение отново с </w:t>
      </w:r>
      <w:proofErr w:type="spellStart"/>
      <w:r w:rsidRPr="00485E63">
        <w:rPr>
          <w:sz w:val="24"/>
          <w:szCs w:val="24"/>
          <w:lang w:val="bg-BG"/>
        </w:rPr>
        <w:t>репозиторито</w:t>
      </w:r>
      <w:proofErr w:type="spellEnd"/>
      <w:r w:rsidRPr="00485E63">
        <w:rPr>
          <w:sz w:val="24"/>
          <w:szCs w:val="24"/>
          <w:lang w:val="bg-BG"/>
        </w:rPr>
        <w:t xml:space="preserve"> може да бъдат извлечени</w:t>
      </w:r>
    </w:p>
    <w:p w:rsidR="00782236" w:rsidRDefault="00782236" w:rsidP="00782236">
      <w:pPr>
        <w:rPr>
          <w:sz w:val="24"/>
          <w:szCs w:val="24"/>
          <w:lang w:val="bg-BG"/>
        </w:rPr>
      </w:pPr>
    </w:p>
    <w:p w:rsidR="00782236" w:rsidRPr="00782236" w:rsidRDefault="00782236" w:rsidP="00782236">
      <w:pPr>
        <w:ind w:left="540"/>
        <w:rPr>
          <w:rFonts w:ascii="Consolas" w:hAnsi="Consolas"/>
          <w:color w:val="0070C0"/>
          <w:lang w:val="bg-BG"/>
        </w:rPr>
      </w:pPr>
      <w:r w:rsidRPr="00782236">
        <w:rPr>
          <w:rFonts w:ascii="Consolas" w:hAnsi="Consolas"/>
          <w:color w:val="0070C0"/>
          <w:lang w:val="bg-BG"/>
        </w:rPr>
        <w:t xml:space="preserve">   </w:t>
      </w:r>
      <w:proofErr w:type="spellStart"/>
      <w:r w:rsidRPr="00782236">
        <w:rPr>
          <w:rFonts w:ascii="Consolas" w:hAnsi="Consolas"/>
          <w:color w:val="0070C0"/>
          <w:lang w:val="bg-BG"/>
        </w:rPr>
        <w:t>public</w:t>
      </w:r>
      <w:proofErr w:type="spellEnd"/>
      <w:r w:rsidRPr="00782236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82236">
        <w:rPr>
          <w:rFonts w:ascii="Consolas" w:hAnsi="Consolas"/>
          <w:color w:val="0070C0"/>
          <w:lang w:val="bg-BG"/>
        </w:rPr>
        <w:t>ArrayList</w:t>
      </w:r>
      <w:proofErr w:type="spellEnd"/>
      <w:r w:rsidRPr="00782236">
        <w:rPr>
          <w:rFonts w:ascii="Consolas" w:hAnsi="Consolas"/>
          <w:color w:val="0070C0"/>
          <w:lang w:val="bg-BG"/>
        </w:rPr>
        <w:t>&lt;</w:t>
      </w:r>
      <w:proofErr w:type="spellStart"/>
      <w:r w:rsidRPr="00782236">
        <w:rPr>
          <w:rFonts w:ascii="Consolas" w:hAnsi="Consolas"/>
          <w:color w:val="0070C0"/>
          <w:lang w:val="bg-BG"/>
        </w:rPr>
        <w:t>HistoryEntity</w:t>
      </w:r>
      <w:proofErr w:type="spellEnd"/>
      <w:r w:rsidRPr="00782236">
        <w:rPr>
          <w:rFonts w:ascii="Consolas" w:hAnsi="Consolas"/>
          <w:color w:val="0070C0"/>
          <w:lang w:val="bg-BG"/>
        </w:rPr>
        <w:t xml:space="preserve">&gt; </w:t>
      </w:r>
      <w:proofErr w:type="spellStart"/>
      <w:r w:rsidRPr="00782236">
        <w:rPr>
          <w:rFonts w:ascii="Consolas" w:hAnsi="Consolas"/>
          <w:color w:val="0070C0"/>
          <w:lang w:val="bg-BG"/>
        </w:rPr>
        <w:t>getAll</w:t>
      </w:r>
      <w:proofErr w:type="spellEnd"/>
      <w:r w:rsidRPr="00782236">
        <w:rPr>
          <w:rFonts w:ascii="Consolas" w:hAnsi="Consolas"/>
          <w:color w:val="0070C0"/>
          <w:lang w:val="bg-BG"/>
        </w:rPr>
        <w:t>(){</w:t>
      </w:r>
    </w:p>
    <w:p w:rsidR="00782236" w:rsidRPr="00782236" w:rsidRDefault="00782236" w:rsidP="00782236">
      <w:pPr>
        <w:ind w:left="540"/>
        <w:rPr>
          <w:rFonts w:ascii="Consolas" w:hAnsi="Consolas"/>
          <w:color w:val="0070C0"/>
          <w:lang w:val="bg-BG"/>
        </w:rPr>
      </w:pPr>
      <w:r w:rsidRPr="00782236">
        <w:rPr>
          <w:rFonts w:ascii="Consolas" w:hAnsi="Consolas"/>
          <w:color w:val="0070C0"/>
          <w:lang w:val="bg-BG"/>
        </w:rPr>
        <w:t xml:space="preserve">        </w:t>
      </w:r>
      <w:proofErr w:type="spellStart"/>
      <w:r w:rsidRPr="00782236">
        <w:rPr>
          <w:rFonts w:ascii="Consolas" w:hAnsi="Consolas"/>
          <w:color w:val="0070C0"/>
          <w:lang w:val="bg-BG"/>
        </w:rPr>
        <w:t>ArrayList</w:t>
      </w:r>
      <w:proofErr w:type="spellEnd"/>
      <w:r w:rsidRPr="00782236">
        <w:rPr>
          <w:rFonts w:ascii="Consolas" w:hAnsi="Consolas"/>
          <w:color w:val="0070C0"/>
          <w:lang w:val="bg-BG"/>
        </w:rPr>
        <w:t>&lt;</w:t>
      </w:r>
      <w:proofErr w:type="spellStart"/>
      <w:r w:rsidRPr="00782236">
        <w:rPr>
          <w:rFonts w:ascii="Consolas" w:hAnsi="Consolas"/>
          <w:color w:val="0070C0"/>
          <w:lang w:val="bg-BG"/>
        </w:rPr>
        <w:t>HistoryEntity</w:t>
      </w:r>
      <w:proofErr w:type="spellEnd"/>
      <w:r w:rsidRPr="00782236">
        <w:rPr>
          <w:rFonts w:ascii="Consolas" w:hAnsi="Consolas"/>
          <w:color w:val="0070C0"/>
          <w:lang w:val="bg-BG"/>
        </w:rPr>
        <w:t xml:space="preserve">&gt; </w:t>
      </w:r>
      <w:proofErr w:type="spellStart"/>
      <w:r w:rsidRPr="00782236">
        <w:rPr>
          <w:rFonts w:ascii="Consolas" w:hAnsi="Consolas"/>
          <w:color w:val="0070C0"/>
          <w:lang w:val="bg-BG"/>
        </w:rPr>
        <w:t>data</w:t>
      </w:r>
      <w:proofErr w:type="spellEnd"/>
      <w:r w:rsidRPr="00782236">
        <w:rPr>
          <w:rFonts w:ascii="Consolas" w:hAnsi="Consolas"/>
          <w:color w:val="0070C0"/>
          <w:lang w:val="bg-BG"/>
        </w:rPr>
        <w:t xml:space="preserve"> = </w:t>
      </w:r>
      <w:proofErr w:type="spellStart"/>
      <w:r w:rsidRPr="00782236">
        <w:rPr>
          <w:rFonts w:ascii="Consolas" w:hAnsi="Consolas"/>
          <w:color w:val="0070C0"/>
          <w:lang w:val="bg-BG"/>
        </w:rPr>
        <w:t>new</w:t>
      </w:r>
      <w:proofErr w:type="spellEnd"/>
      <w:r w:rsidRPr="00782236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82236">
        <w:rPr>
          <w:rFonts w:ascii="Consolas" w:hAnsi="Consolas"/>
          <w:color w:val="0070C0"/>
          <w:lang w:val="bg-BG"/>
        </w:rPr>
        <w:t>ArrayList</w:t>
      </w:r>
      <w:proofErr w:type="spellEnd"/>
      <w:r w:rsidRPr="00782236">
        <w:rPr>
          <w:rFonts w:ascii="Consolas" w:hAnsi="Consolas"/>
          <w:color w:val="0070C0"/>
          <w:lang w:val="bg-BG"/>
        </w:rPr>
        <w:t>&lt;</w:t>
      </w:r>
      <w:proofErr w:type="spellStart"/>
      <w:r w:rsidRPr="00782236">
        <w:rPr>
          <w:rFonts w:ascii="Consolas" w:hAnsi="Consolas"/>
          <w:color w:val="0070C0"/>
          <w:lang w:val="bg-BG"/>
        </w:rPr>
        <w:t>HistoryEntity</w:t>
      </w:r>
      <w:proofErr w:type="spellEnd"/>
      <w:r w:rsidRPr="00782236">
        <w:rPr>
          <w:rFonts w:ascii="Consolas" w:hAnsi="Consolas"/>
          <w:color w:val="0070C0"/>
          <w:lang w:val="bg-BG"/>
        </w:rPr>
        <w:t>&gt;();</w:t>
      </w:r>
    </w:p>
    <w:p w:rsidR="00782236" w:rsidRPr="00782236" w:rsidRDefault="00782236" w:rsidP="00782236">
      <w:pPr>
        <w:ind w:left="540"/>
        <w:rPr>
          <w:rFonts w:ascii="Consolas" w:hAnsi="Consolas"/>
          <w:color w:val="0070C0"/>
          <w:lang w:val="bg-BG"/>
        </w:rPr>
      </w:pPr>
      <w:r w:rsidRPr="00782236">
        <w:rPr>
          <w:rFonts w:ascii="Consolas" w:hAnsi="Consolas"/>
          <w:color w:val="0070C0"/>
          <w:lang w:val="bg-BG"/>
        </w:rPr>
        <w:t xml:space="preserve">        </w:t>
      </w:r>
      <w:proofErr w:type="spellStart"/>
      <w:r w:rsidRPr="00782236">
        <w:rPr>
          <w:rFonts w:ascii="Consolas" w:hAnsi="Consolas"/>
          <w:color w:val="0070C0"/>
          <w:lang w:val="bg-BG"/>
        </w:rPr>
        <w:t>Cursor</w:t>
      </w:r>
      <w:proofErr w:type="spellEnd"/>
      <w:r w:rsidRPr="00782236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82236">
        <w:rPr>
          <w:rFonts w:ascii="Consolas" w:hAnsi="Consolas"/>
          <w:color w:val="0070C0"/>
          <w:lang w:val="bg-BG"/>
        </w:rPr>
        <w:t>cursor</w:t>
      </w:r>
      <w:proofErr w:type="spellEnd"/>
      <w:r w:rsidRPr="00782236">
        <w:rPr>
          <w:rFonts w:ascii="Consolas" w:hAnsi="Consolas"/>
          <w:color w:val="0070C0"/>
          <w:lang w:val="bg-BG"/>
        </w:rPr>
        <w:t xml:space="preserve"> = </w:t>
      </w:r>
      <w:proofErr w:type="spellStart"/>
      <w:r w:rsidRPr="00782236">
        <w:rPr>
          <w:rFonts w:ascii="Consolas" w:hAnsi="Consolas"/>
          <w:color w:val="0070C0"/>
          <w:lang w:val="bg-BG"/>
        </w:rPr>
        <w:t>this.getSelectQueryCursor</w:t>
      </w:r>
      <w:proofErr w:type="spellEnd"/>
      <w:r w:rsidRPr="00782236">
        <w:rPr>
          <w:rFonts w:ascii="Consolas" w:hAnsi="Consolas"/>
          <w:color w:val="0070C0"/>
          <w:lang w:val="bg-BG"/>
        </w:rPr>
        <w:t>();</w:t>
      </w:r>
    </w:p>
    <w:p w:rsidR="00782236" w:rsidRPr="00782236" w:rsidRDefault="00782236" w:rsidP="00782236">
      <w:pPr>
        <w:ind w:left="540"/>
        <w:rPr>
          <w:rFonts w:ascii="Consolas" w:hAnsi="Consolas"/>
          <w:color w:val="0070C0"/>
          <w:lang w:val="bg-BG"/>
        </w:rPr>
      </w:pPr>
    </w:p>
    <w:p w:rsidR="00782236" w:rsidRPr="00782236" w:rsidRDefault="00782236" w:rsidP="00782236">
      <w:pPr>
        <w:ind w:left="540"/>
        <w:rPr>
          <w:rFonts w:ascii="Consolas" w:hAnsi="Consolas"/>
          <w:color w:val="0070C0"/>
          <w:lang w:val="bg-BG"/>
        </w:rPr>
      </w:pPr>
      <w:r w:rsidRPr="00782236">
        <w:rPr>
          <w:rFonts w:ascii="Consolas" w:hAnsi="Consolas"/>
          <w:color w:val="0070C0"/>
          <w:lang w:val="bg-BG"/>
        </w:rPr>
        <w:t xml:space="preserve">        </w:t>
      </w:r>
      <w:proofErr w:type="spellStart"/>
      <w:r w:rsidRPr="00782236">
        <w:rPr>
          <w:rFonts w:ascii="Consolas" w:hAnsi="Consolas"/>
          <w:color w:val="0070C0"/>
          <w:lang w:val="bg-BG"/>
        </w:rPr>
        <w:t>while</w:t>
      </w:r>
      <w:proofErr w:type="spellEnd"/>
      <w:r w:rsidRPr="00782236">
        <w:rPr>
          <w:rFonts w:ascii="Consolas" w:hAnsi="Consolas"/>
          <w:color w:val="0070C0"/>
          <w:lang w:val="bg-BG"/>
        </w:rPr>
        <w:t>(</w:t>
      </w:r>
      <w:proofErr w:type="spellStart"/>
      <w:r w:rsidRPr="00782236">
        <w:rPr>
          <w:rFonts w:ascii="Consolas" w:hAnsi="Consolas"/>
          <w:color w:val="0070C0"/>
          <w:lang w:val="bg-BG"/>
        </w:rPr>
        <w:t>cursor.moveToNext</w:t>
      </w:r>
      <w:proofErr w:type="spellEnd"/>
      <w:r w:rsidRPr="00782236">
        <w:rPr>
          <w:rFonts w:ascii="Consolas" w:hAnsi="Consolas"/>
          <w:color w:val="0070C0"/>
          <w:lang w:val="bg-BG"/>
        </w:rPr>
        <w:t>()){</w:t>
      </w:r>
    </w:p>
    <w:p w:rsidR="00782236" w:rsidRPr="00782236" w:rsidRDefault="00782236" w:rsidP="00782236">
      <w:pPr>
        <w:ind w:left="540"/>
        <w:rPr>
          <w:rFonts w:ascii="Consolas" w:hAnsi="Consolas"/>
          <w:color w:val="0070C0"/>
          <w:lang w:val="bg-BG"/>
        </w:rPr>
      </w:pPr>
      <w:r w:rsidRPr="00782236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82236">
        <w:rPr>
          <w:rFonts w:ascii="Consolas" w:hAnsi="Consolas"/>
          <w:color w:val="0070C0"/>
          <w:lang w:val="bg-BG"/>
        </w:rPr>
        <w:t>data.add</w:t>
      </w:r>
      <w:proofErr w:type="spellEnd"/>
      <w:r w:rsidRPr="00782236">
        <w:rPr>
          <w:rFonts w:ascii="Consolas" w:hAnsi="Consolas"/>
          <w:color w:val="0070C0"/>
          <w:lang w:val="bg-BG"/>
        </w:rPr>
        <w:t>(</w:t>
      </w:r>
      <w:proofErr w:type="spellStart"/>
      <w:r w:rsidRPr="00782236">
        <w:rPr>
          <w:rFonts w:ascii="Consolas" w:hAnsi="Consolas"/>
          <w:color w:val="0070C0"/>
          <w:lang w:val="bg-BG"/>
        </w:rPr>
        <w:t>this.parse</w:t>
      </w:r>
      <w:proofErr w:type="spellEnd"/>
      <w:r w:rsidRPr="00782236">
        <w:rPr>
          <w:rFonts w:ascii="Consolas" w:hAnsi="Consolas"/>
          <w:color w:val="0070C0"/>
          <w:lang w:val="bg-BG"/>
        </w:rPr>
        <w:t>(</w:t>
      </w:r>
      <w:proofErr w:type="spellStart"/>
      <w:r w:rsidRPr="00782236">
        <w:rPr>
          <w:rFonts w:ascii="Consolas" w:hAnsi="Consolas"/>
          <w:color w:val="0070C0"/>
          <w:lang w:val="bg-BG"/>
        </w:rPr>
        <w:t>cursor</w:t>
      </w:r>
      <w:proofErr w:type="spellEnd"/>
      <w:r w:rsidRPr="00782236">
        <w:rPr>
          <w:rFonts w:ascii="Consolas" w:hAnsi="Consolas"/>
          <w:color w:val="0070C0"/>
          <w:lang w:val="bg-BG"/>
        </w:rPr>
        <w:t>));</w:t>
      </w:r>
    </w:p>
    <w:p w:rsidR="00782236" w:rsidRPr="00782236" w:rsidRDefault="00782236" w:rsidP="00782236">
      <w:pPr>
        <w:ind w:left="540"/>
        <w:rPr>
          <w:rFonts w:ascii="Consolas" w:hAnsi="Consolas"/>
          <w:color w:val="0070C0"/>
          <w:lang w:val="bg-BG"/>
        </w:rPr>
      </w:pPr>
      <w:r w:rsidRPr="00782236">
        <w:rPr>
          <w:rFonts w:ascii="Consolas" w:hAnsi="Consolas"/>
          <w:color w:val="0070C0"/>
          <w:lang w:val="bg-BG"/>
        </w:rPr>
        <w:t xml:space="preserve">        }</w:t>
      </w:r>
    </w:p>
    <w:p w:rsidR="00782236" w:rsidRPr="00782236" w:rsidRDefault="00782236" w:rsidP="00782236">
      <w:pPr>
        <w:ind w:left="540"/>
        <w:rPr>
          <w:rFonts w:ascii="Consolas" w:hAnsi="Consolas"/>
          <w:color w:val="0070C0"/>
          <w:lang w:val="bg-BG"/>
        </w:rPr>
      </w:pPr>
      <w:r w:rsidRPr="00782236">
        <w:rPr>
          <w:rFonts w:ascii="Consolas" w:hAnsi="Consolas"/>
          <w:color w:val="0070C0"/>
          <w:lang w:val="bg-BG"/>
        </w:rPr>
        <w:t xml:space="preserve">        </w:t>
      </w:r>
      <w:proofErr w:type="spellStart"/>
      <w:r w:rsidRPr="00782236">
        <w:rPr>
          <w:rFonts w:ascii="Consolas" w:hAnsi="Consolas"/>
          <w:color w:val="0070C0"/>
          <w:lang w:val="bg-BG"/>
        </w:rPr>
        <w:t>return</w:t>
      </w:r>
      <w:proofErr w:type="spellEnd"/>
      <w:r w:rsidRPr="00782236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82236">
        <w:rPr>
          <w:rFonts w:ascii="Consolas" w:hAnsi="Consolas"/>
          <w:color w:val="0070C0"/>
          <w:lang w:val="bg-BG"/>
        </w:rPr>
        <w:t>data</w:t>
      </w:r>
      <w:proofErr w:type="spellEnd"/>
      <w:r w:rsidRPr="00782236">
        <w:rPr>
          <w:rFonts w:ascii="Consolas" w:hAnsi="Consolas"/>
          <w:color w:val="0070C0"/>
          <w:lang w:val="bg-BG"/>
        </w:rPr>
        <w:t>;</w:t>
      </w:r>
    </w:p>
    <w:p w:rsidR="00782236" w:rsidRPr="00782236" w:rsidRDefault="00782236" w:rsidP="00782236">
      <w:pPr>
        <w:ind w:left="540"/>
        <w:rPr>
          <w:rFonts w:ascii="Consolas" w:hAnsi="Consolas"/>
          <w:color w:val="0070C0"/>
          <w:lang w:val="bg-BG"/>
        </w:rPr>
      </w:pPr>
      <w:r w:rsidRPr="00782236">
        <w:rPr>
          <w:rFonts w:ascii="Consolas" w:hAnsi="Consolas"/>
          <w:color w:val="0070C0"/>
          <w:lang w:val="bg-BG"/>
        </w:rPr>
        <w:t xml:space="preserve">    }</w:t>
      </w:r>
    </w:p>
    <w:p w:rsidR="00782236" w:rsidRPr="00782236" w:rsidRDefault="00782236" w:rsidP="00782236">
      <w:pPr>
        <w:rPr>
          <w:sz w:val="24"/>
          <w:szCs w:val="24"/>
          <w:lang w:val="bg-BG"/>
        </w:rPr>
      </w:pPr>
    </w:p>
    <w:p w:rsidR="00485E63" w:rsidRPr="00485E63" w:rsidRDefault="00485E63" w:rsidP="00485E63">
      <w:pPr>
        <w:pStyle w:val="ListParagraph"/>
        <w:numPr>
          <w:ilvl w:val="0"/>
          <w:numId w:val="14"/>
        </w:numPr>
        <w:ind w:left="720" w:hanging="360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>Визуализиране в графичния интерфейс</w:t>
      </w:r>
    </w:p>
    <w:p w:rsidR="00485E63" w:rsidRDefault="00485E63" w:rsidP="00775F50">
      <w:pPr>
        <w:pStyle w:val="ListParagraph"/>
        <w:spacing w:after="120"/>
        <w:jc w:val="both"/>
        <w:rPr>
          <w:sz w:val="24"/>
          <w:szCs w:val="24"/>
          <w:lang w:val="bg-BG"/>
        </w:rPr>
      </w:pP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</w:t>
      </w:r>
      <w:proofErr w:type="spellStart"/>
      <w:r w:rsidRPr="00775F50">
        <w:rPr>
          <w:rFonts w:ascii="Consolas" w:hAnsi="Consolas"/>
          <w:color w:val="0070C0"/>
          <w:lang w:val="bg-BG"/>
        </w:rPr>
        <w:t>private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75F50">
        <w:rPr>
          <w:rFonts w:ascii="Consolas" w:hAnsi="Consolas"/>
          <w:color w:val="0070C0"/>
          <w:lang w:val="bg-BG"/>
        </w:rPr>
        <w:t>void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75F50">
        <w:rPr>
          <w:rFonts w:ascii="Consolas" w:hAnsi="Consolas"/>
          <w:color w:val="0070C0"/>
          <w:lang w:val="bg-BG"/>
        </w:rPr>
        <w:t>refresh</w:t>
      </w:r>
      <w:proofErr w:type="spellEnd"/>
      <w:r w:rsidRPr="00775F50">
        <w:rPr>
          <w:rFonts w:ascii="Consolas" w:hAnsi="Consolas"/>
          <w:color w:val="0070C0"/>
          <w:lang w:val="bg-BG"/>
        </w:rPr>
        <w:t>() {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</w:t>
      </w:r>
      <w:proofErr w:type="spellStart"/>
      <w:r w:rsidRPr="00775F50">
        <w:rPr>
          <w:rFonts w:ascii="Consolas" w:hAnsi="Consolas"/>
          <w:color w:val="0070C0"/>
          <w:lang w:val="bg-BG"/>
        </w:rPr>
        <w:t>List</w:t>
      </w:r>
      <w:proofErr w:type="spellEnd"/>
      <w:r w:rsidRPr="00775F50">
        <w:rPr>
          <w:rFonts w:ascii="Consolas" w:hAnsi="Consolas"/>
          <w:color w:val="0070C0"/>
          <w:lang w:val="bg-BG"/>
        </w:rPr>
        <w:t>&lt;</w:t>
      </w:r>
      <w:proofErr w:type="spellStart"/>
      <w:r w:rsidRPr="00775F50">
        <w:rPr>
          <w:rFonts w:ascii="Consolas" w:hAnsi="Consolas"/>
          <w:color w:val="0070C0"/>
          <w:lang w:val="bg-BG"/>
        </w:rPr>
        <w:t>HistoryEntity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&gt; </w:t>
      </w:r>
      <w:proofErr w:type="spellStart"/>
      <w:r w:rsidRPr="00775F50">
        <w:rPr>
          <w:rFonts w:ascii="Consolas" w:hAnsi="Consolas"/>
          <w:color w:val="0070C0"/>
          <w:lang w:val="bg-BG"/>
        </w:rPr>
        <w:t>data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= </w:t>
      </w:r>
      <w:proofErr w:type="spellStart"/>
      <w:r w:rsidRPr="00775F50">
        <w:rPr>
          <w:rFonts w:ascii="Consolas" w:hAnsi="Consolas"/>
          <w:color w:val="0070C0"/>
          <w:lang w:val="bg-BG"/>
        </w:rPr>
        <w:t>historyRepository.getAll</w:t>
      </w:r>
      <w:proofErr w:type="spellEnd"/>
      <w:r w:rsidRPr="00775F50">
        <w:rPr>
          <w:rFonts w:ascii="Consolas" w:hAnsi="Consolas"/>
          <w:color w:val="0070C0"/>
          <w:lang w:val="bg-BG"/>
        </w:rPr>
        <w:t>();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</w:t>
      </w:r>
      <w:proofErr w:type="spellStart"/>
      <w:r w:rsidRPr="00775F50">
        <w:rPr>
          <w:rFonts w:ascii="Consolas" w:hAnsi="Consolas"/>
          <w:color w:val="0070C0"/>
          <w:lang w:val="bg-BG"/>
        </w:rPr>
        <w:t>historyLayout.removeAllViews</w:t>
      </w:r>
      <w:proofErr w:type="spellEnd"/>
      <w:r w:rsidRPr="00775F50">
        <w:rPr>
          <w:rFonts w:ascii="Consolas" w:hAnsi="Consolas"/>
          <w:color w:val="0070C0"/>
          <w:lang w:val="bg-BG"/>
        </w:rPr>
        <w:t>();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</w:t>
      </w:r>
      <w:proofErr w:type="spellStart"/>
      <w:r w:rsidRPr="00775F50">
        <w:rPr>
          <w:rFonts w:ascii="Consolas" w:hAnsi="Consolas"/>
          <w:color w:val="0070C0"/>
          <w:lang w:val="bg-BG"/>
        </w:rPr>
        <w:t>for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HistoryEntity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75F50">
        <w:rPr>
          <w:rFonts w:ascii="Consolas" w:hAnsi="Consolas"/>
          <w:color w:val="0070C0"/>
          <w:lang w:val="bg-BG"/>
        </w:rPr>
        <w:t>entity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: </w:t>
      </w:r>
      <w:proofErr w:type="spellStart"/>
      <w:r w:rsidRPr="00775F50">
        <w:rPr>
          <w:rFonts w:ascii="Consolas" w:hAnsi="Consolas"/>
          <w:color w:val="0070C0"/>
          <w:lang w:val="bg-BG"/>
        </w:rPr>
        <w:t>data</w:t>
      </w:r>
      <w:proofErr w:type="spellEnd"/>
      <w:r w:rsidRPr="00775F50">
        <w:rPr>
          <w:rFonts w:ascii="Consolas" w:hAnsi="Consolas"/>
          <w:color w:val="0070C0"/>
          <w:lang w:val="bg-BG"/>
        </w:rPr>
        <w:t>){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final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75F50">
        <w:rPr>
          <w:rFonts w:ascii="Consolas" w:hAnsi="Consolas"/>
          <w:color w:val="0070C0"/>
          <w:lang w:val="bg-BG"/>
        </w:rPr>
        <w:t>LinearLayout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75F50">
        <w:rPr>
          <w:rFonts w:ascii="Consolas" w:hAnsi="Consolas"/>
          <w:color w:val="0070C0"/>
          <w:lang w:val="bg-BG"/>
        </w:rPr>
        <w:t>layout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= </w:t>
      </w:r>
      <w:proofErr w:type="spellStart"/>
      <w:r w:rsidRPr="00775F50">
        <w:rPr>
          <w:rFonts w:ascii="Consolas" w:hAnsi="Consolas"/>
          <w:color w:val="0070C0"/>
          <w:lang w:val="bg-BG"/>
        </w:rPr>
        <w:t>new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75F50">
        <w:rPr>
          <w:rFonts w:ascii="Consolas" w:hAnsi="Consolas"/>
          <w:color w:val="0070C0"/>
          <w:lang w:val="bg-BG"/>
        </w:rPr>
        <w:t>LinearLayout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this</w:t>
      </w:r>
      <w:proofErr w:type="spellEnd"/>
      <w:r w:rsidRPr="00775F50">
        <w:rPr>
          <w:rFonts w:ascii="Consolas" w:hAnsi="Consolas"/>
          <w:color w:val="0070C0"/>
          <w:lang w:val="bg-BG"/>
        </w:rPr>
        <w:t>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layout.setOrientation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LinearLayout.HORIZONTAL</w:t>
      </w:r>
      <w:proofErr w:type="spellEnd"/>
      <w:r w:rsidRPr="00775F50">
        <w:rPr>
          <w:rFonts w:ascii="Consolas" w:hAnsi="Consolas"/>
          <w:color w:val="0070C0"/>
          <w:lang w:val="bg-BG"/>
        </w:rPr>
        <w:t>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final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75F50">
        <w:rPr>
          <w:rFonts w:ascii="Consolas" w:hAnsi="Consolas"/>
          <w:color w:val="0070C0"/>
          <w:lang w:val="bg-BG"/>
        </w:rPr>
        <w:t>TextView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75F50">
        <w:rPr>
          <w:rFonts w:ascii="Consolas" w:hAnsi="Consolas"/>
          <w:color w:val="0070C0"/>
          <w:lang w:val="bg-BG"/>
        </w:rPr>
        <w:t>tv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= </w:t>
      </w:r>
      <w:proofErr w:type="spellStart"/>
      <w:r w:rsidRPr="00775F50">
        <w:rPr>
          <w:rFonts w:ascii="Consolas" w:hAnsi="Consolas"/>
          <w:color w:val="0070C0"/>
          <w:lang w:val="bg-BG"/>
        </w:rPr>
        <w:t>new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75F50">
        <w:rPr>
          <w:rFonts w:ascii="Consolas" w:hAnsi="Consolas"/>
          <w:color w:val="0070C0"/>
          <w:lang w:val="bg-BG"/>
        </w:rPr>
        <w:t>TextView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this</w:t>
      </w:r>
      <w:proofErr w:type="spellEnd"/>
      <w:r w:rsidRPr="00775F50">
        <w:rPr>
          <w:rFonts w:ascii="Consolas" w:hAnsi="Consolas"/>
          <w:color w:val="0070C0"/>
          <w:lang w:val="bg-BG"/>
        </w:rPr>
        <w:t>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tv.setText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entity.getCity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() + " " + </w:t>
      </w:r>
      <w:proofErr w:type="spellStart"/>
      <w:r w:rsidRPr="00775F50">
        <w:rPr>
          <w:rFonts w:ascii="Consolas" w:hAnsi="Consolas"/>
          <w:color w:val="0070C0"/>
          <w:lang w:val="bg-BG"/>
        </w:rPr>
        <w:t>entity.getUpdateDate</w:t>
      </w:r>
      <w:proofErr w:type="spellEnd"/>
      <w:r w:rsidRPr="00775F50">
        <w:rPr>
          <w:rFonts w:ascii="Consolas" w:hAnsi="Consolas"/>
          <w:color w:val="0070C0"/>
          <w:lang w:val="bg-BG"/>
        </w:rPr>
        <w:t>());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tv.setTextAppearance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this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, </w:t>
      </w:r>
      <w:proofErr w:type="spellStart"/>
      <w:r w:rsidRPr="00775F50">
        <w:rPr>
          <w:rFonts w:ascii="Consolas" w:hAnsi="Consolas"/>
          <w:color w:val="0070C0"/>
          <w:lang w:val="bg-BG"/>
        </w:rPr>
        <w:t>android.R.style.TextAppearance_DeviceDefault_Medium</w:t>
      </w:r>
      <w:proofErr w:type="spellEnd"/>
      <w:r w:rsidRPr="00775F50">
        <w:rPr>
          <w:rFonts w:ascii="Consolas" w:hAnsi="Consolas"/>
          <w:color w:val="0070C0"/>
          <w:lang w:val="bg-BG"/>
        </w:rPr>
        <w:t>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Button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75F50">
        <w:rPr>
          <w:rFonts w:ascii="Consolas" w:hAnsi="Consolas"/>
          <w:color w:val="0070C0"/>
          <w:lang w:val="bg-BG"/>
        </w:rPr>
        <w:t>btnDelete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= </w:t>
      </w:r>
      <w:proofErr w:type="spellStart"/>
      <w:r w:rsidRPr="00775F50">
        <w:rPr>
          <w:rFonts w:ascii="Consolas" w:hAnsi="Consolas"/>
          <w:color w:val="0070C0"/>
          <w:lang w:val="bg-BG"/>
        </w:rPr>
        <w:t>new</w:t>
      </w:r>
      <w:proofErr w:type="spellEnd"/>
      <w:r w:rsidRPr="00775F50">
        <w:rPr>
          <w:rFonts w:ascii="Consolas" w:hAnsi="Consolas"/>
          <w:color w:val="0070C0"/>
          <w:lang w:val="bg-BG"/>
        </w:rPr>
        <w:t xml:space="preserve"> </w:t>
      </w:r>
      <w:proofErr w:type="spellStart"/>
      <w:r w:rsidRPr="00775F50">
        <w:rPr>
          <w:rFonts w:ascii="Consolas" w:hAnsi="Consolas"/>
          <w:color w:val="0070C0"/>
          <w:lang w:val="bg-BG"/>
        </w:rPr>
        <w:t>Button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this</w:t>
      </w:r>
      <w:proofErr w:type="spellEnd"/>
      <w:r w:rsidRPr="00775F50">
        <w:rPr>
          <w:rFonts w:ascii="Consolas" w:hAnsi="Consolas"/>
          <w:color w:val="0070C0"/>
          <w:lang w:val="bg-BG"/>
        </w:rPr>
        <w:t>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btnDelete.setText</w:t>
      </w:r>
      <w:proofErr w:type="spellEnd"/>
      <w:r w:rsidRPr="00775F50">
        <w:rPr>
          <w:rFonts w:ascii="Consolas" w:hAnsi="Consolas"/>
          <w:color w:val="0070C0"/>
          <w:lang w:val="bg-BG"/>
        </w:rPr>
        <w:t>("X");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btnDelete.setBackgroundColor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Color.TRANSPARENT</w:t>
      </w:r>
      <w:proofErr w:type="spellEnd"/>
      <w:r w:rsidRPr="00775F50">
        <w:rPr>
          <w:rFonts w:ascii="Consolas" w:hAnsi="Consolas"/>
          <w:color w:val="0070C0"/>
          <w:lang w:val="bg-BG"/>
        </w:rPr>
        <w:t>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btnDelete.setTag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entity.getId</w:t>
      </w:r>
      <w:proofErr w:type="spellEnd"/>
      <w:r w:rsidRPr="00775F50">
        <w:rPr>
          <w:rFonts w:ascii="Consolas" w:hAnsi="Consolas"/>
          <w:color w:val="0070C0"/>
          <w:lang w:val="bg-BG"/>
        </w:rPr>
        <w:t>());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btnDelete.setOnClickListener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onDeleteClicked</w:t>
      </w:r>
      <w:proofErr w:type="spellEnd"/>
      <w:r w:rsidRPr="00775F50">
        <w:rPr>
          <w:rFonts w:ascii="Consolas" w:hAnsi="Consolas"/>
          <w:color w:val="0070C0"/>
          <w:lang w:val="bg-BG"/>
        </w:rPr>
        <w:t>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layout.addView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btnDelete</w:t>
      </w:r>
      <w:proofErr w:type="spellEnd"/>
      <w:r w:rsidRPr="00775F50">
        <w:rPr>
          <w:rFonts w:ascii="Consolas" w:hAnsi="Consolas"/>
          <w:color w:val="0070C0"/>
          <w:lang w:val="bg-BG"/>
        </w:rPr>
        <w:t>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layout.addView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tv</w:t>
      </w:r>
      <w:proofErr w:type="spellEnd"/>
      <w:r w:rsidRPr="00775F50">
        <w:rPr>
          <w:rFonts w:ascii="Consolas" w:hAnsi="Consolas"/>
          <w:color w:val="0070C0"/>
          <w:lang w:val="bg-BG"/>
        </w:rPr>
        <w:t>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    </w:t>
      </w:r>
      <w:proofErr w:type="spellStart"/>
      <w:r w:rsidRPr="00775F50">
        <w:rPr>
          <w:rFonts w:ascii="Consolas" w:hAnsi="Consolas"/>
          <w:color w:val="0070C0"/>
          <w:lang w:val="bg-BG"/>
        </w:rPr>
        <w:t>historyLayout.addView</w:t>
      </w:r>
      <w:proofErr w:type="spellEnd"/>
      <w:r w:rsidRPr="00775F50">
        <w:rPr>
          <w:rFonts w:ascii="Consolas" w:hAnsi="Consolas"/>
          <w:color w:val="0070C0"/>
          <w:lang w:val="bg-BG"/>
        </w:rPr>
        <w:t>(</w:t>
      </w:r>
      <w:proofErr w:type="spellStart"/>
      <w:r w:rsidRPr="00775F50">
        <w:rPr>
          <w:rFonts w:ascii="Consolas" w:hAnsi="Consolas"/>
          <w:color w:val="0070C0"/>
          <w:lang w:val="bg-BG"/>
        </w:rPr>
        <w:t>layout</w:t>
      </w:r>
      <w:proofErr w:type="spellEnd"/>
      <w:r w:rsidRPr="00775F50">
        <w:rPr>
          <w:rFonts w:ascii="Consolas" w:hAnsi="Consolas"/>
          <w:color w:val="0070C0"/>
          <w:lang w:val="bg-BG"/>
        </w:rPr>
        <w:t>);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color w:val="0070C0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    }</w:t>
      </w:r>
    </w:p>
    <w:p w:rsidR="00775F50" w:rsidRPr="00775F50" w:rsidRDefault="00775F50" w:rsidP="00775F50">
      <w:pPr>
        <w:pStyle w:val="ListParagraph"/>
        <w:spacing w:after="120"/>
        <w:jc w:val="both"/>
        <w:rPr>
          <w:rFonts w:ascii="Consolas" w:hAnsi="Consolas"/>
          <w:sz w:val="24"/>
          <w:szCs w:val="24"/>
          <w:lang w:val="bg-BG"/>
        </w:rPr>
      </w:pPr>
      <w:r w:rsidRPr="00775F50">
        <w:rPr>
          <w:rFonts w:ascii="Consolas" w:hAnsi="Consolas"/>
          <w:color w:val="0070C0"/>
          <w:lang w:val="bg-BG"/>
        </w:rPr>
        <w:t xml:space="preserve">    }</w:t>
      </w:r>
    </w:p>
    <w:p w:rsidR="00775F50" w:rsidRPr="00485E63" w:rsidRDefault="00775F50" w:rsidP="00775F50">
      <w:pPr>
        <w:pStyle w:val="ListParagraph"/>
        <w:spacing w:after="120"/>
        <w:jc w:val="both"/>
        <w:rPr>
          <w:sz w:val="24"/>
          <w:szCs w:val="24"/>
          <w:lang w:val="bg-BG"/>
        </w:rPr>
      </w:pPr>
    </w:p>
    <w:p w:rsidR="00B43D5F" w:rsidRDefault="00B43D5F">
      <w:pPr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br w:type="page"/>
      </w:r>
    </w:p>
    <w:p w:rsidR="00485E63" w:rsidRPr="00AA7705" w:rsidRDefault="00485E63" w:rsidP="00485E63">
      <w:pPr>
        <w:spacing w:after="120"/>
        <w:rPr>
          <w:b/>
          <w:sz w:val="28"/>
          <w:szCs w:val="24"/>
          <w:lang w:val="bg-BG"/>
        </w:rPr>
      </w:pPr>
      <w:r w:rsidRPr="00AA7705">
        <w:rPr>
          <w:b/>
          <w:sz w:val="28"/>
          <w:szCs w:val="24"/>
          <w:lang w:val="bg-BG"/>
        </w:rPr>
        <w:lastRenderedPageBreak/>
        <w:t>Заключение</w:t>
      </w:r>
    </w:p>
    <w:p w:rsidR="00485E63" w:rsidRDefault="00D25AFF" w:rsidP="00485E63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Курсовият проект даде добра основа за разработване на мобилни приложения с помощта на </w:t>
      </w:r>
      <w:r>
        <w:rPr>
          <w:sz w:val="24"/>
          <w:szCs w:val="24"/>
        </w:rPr>
        <w:t xml:space="preserve">Java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 xml:space="preserve">Android Studio, </w:t>
      </w:r>
      <w:r>
        <w:rPr>
          <w:sz w:val="24"/>
          <w:szCs w:val="24"/>
          <w:lang w:val="bg-BG"/>
        </w:rPr>
        <w:t>полезни за бъдещо развитие.</w:t>
      </w:r>
    </w:p>
    <w:p w:rsidR="008355FE" w:rsidRPr="000D0CA2" w:rsidRDefault="00D25AFF" w:rsidP="00D25AFF">
      <w:pPr>
        <w:spacing w:after="120"/>
        <w:jc w:val="both"/>
        <w:rPr>
          <w:b/>
          <w:sz w:val="28"/>
          <w:szCs w:val="24"/>
        </w:rPr>
      </w:pPr>
      <w:r>
        <w:rPr>
          <w:sz w:val="24"/>
          <w:szCs w:val="24"/>
          <w:lang w:val="bg-BG"/>
        </w:rPr>
        <w:t>Приложението предоставя интуитивен и лесен за интерфейс, с помощта на който потребителите лесно могат да получат необходимата за тях метеорологична информация.</w:t>
      </w:r>
    </w:p>
    <w:p w:rsidR="00B43D5F" w:rsidRDefault="00B43D5F" w:rsidP="00B43D5F">
      <w:pPr>
        <w:spacing w:after="120"/>
        <w:rPr>
          <w:b/>
          <w:sz w:val="28"/>
          <w:szCs w:val="24"/>
          <w:lang w:val="bg-BG"/>
        </w:rPr>
      </w:pPr>
    </w:p>
    <w:p w:rsidR="00B43D5F" w:rsidRPr="009E299E" w:rsidRDefault="00B43D5F" w:rsidP="00B43D5F">
      <w:pPr>
        <w:spacing w:after="120"/>
        <w:rPr>
          <w:sz w:val="24"/>
          <w:szCs w:val="24"/>
          <w:lang w:val="bg-BG"/>
        </w:rPr>
      </w:pPr>
      <w:r>
        <w:rPr>
          <w:b/>
          <w:sz w:val="28"/>
          <w:szCs w:val="24"/>
          <w:lang w:val="bg-BG"/>
        </w:rPr>
        <w:t>Линкове и Контакти</w:t>
      </w:r>
    </w:p>
    <w:p w:rsidR="00B43D5F" w:rsidRPr="006A5388" w:rsidRDefault="00B43D5F" w:rsidP="00B43D5F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proofErr w:type="spellStart"/>
      <w:r w:rsidRPr="006A5388">
        <w:rPr>
          <w:sz w:val="24"/>
          <w:szCs w:val="24"/>
        </w:rPr>
        <w:t>Github</w:t>
      </w:r>
      <w:proofErr w:type="spellEnd"/>
      <w:r w:rsidRPr="006A5388">
        <w:rPr>
          <w:sz w:val="24"/>
          <w:szCs w:val="24"/>
        </w:rPr>
        <w:t xml:space="preserve"> Repo - </w:t>
      </w:r>
      <w:hyperlink r:id="rId11" w:history="1">
        <w:r w:rsidRPr="006A5388">
          <w:rPr>
            <w:rStyle w:val="Hyperlink"/>
            <w:sz w:val="24"/>
            <w:szCs w:val="24"/>
          </w:rPr>
          <w:t>https://github.com/kostadinSpiridonov/WeatherApplication</w:t>
        </w:r>
      </w:hyperlink>
    </w:p>
    <w:p w:rsidR="00B43D5F" w:rsidRPr="006A5388" w:rsidRDefault="00B43D5F" w:rsidP="00B43D5F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proofErr w:type="spellStart"/>
      <w:r w:rsidRPr="006A5388">
        <w:rPr>
          <w:sz w:val="24"/>
          <w:szCs w:val="24"/>
        </w:rPr>
        <w:t>OpenWeatherMap</w:t>
      </w:r>
      <w:proofErr w:type="spellEnd"/>
      <w:r w:rsidRPr="006A5388">
        <w:rPr>
          <w:sz w:val="24"/>
          <w:szCs w:val="24"/>
        </w:rPr>
        <w:t xml:space="preserve"> (</w:t>
      </w:r>
      <w:proofErr w:type="spellStart"/>
      <w:r w:rsidRPr="006A5388">
        <w:rPr>
          <w:sz w:val="24"/>
          <w:szCs w:val="24"/>
        </w:rPr>
        <w:t>Използван</w:t>
      </w:r>
      <w:proofErr w:type="spellEnd"/>
      <w:r w:rsidRPr="006A5388">
        <w:rPr>
          <w:sz w:val="24"/>
          <w:szCs w:val="24"/>
        </w:rPr>
        <w:t xml:space="preserve"> API) - </w:t>
      </w:r>
      <w:hyperlink r:id="rId12" w:history="1">
        <w:r w:rsidRPr="006A5388">
          <w:rPr>
            <w:rStyle w:val="Hyperlink"/>
            <w:sz w:val="24"/>
            <w:szCs w:val="24"/>
          </w:rPr>
          <w:t>https://openweathermap.org/</w:t>
        </w:r>
      </w:hyperlink>
    </w:p>
    <w:p w:rsidR="00B43D5F" w:rsidRPr="006A5388" w:rsidRDefault="00B43D5F" w:rsidP="00B43D5F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6A5388">
        <w:rPr>
          <w:sz w:val="24"/>
          <w:szCs w:val="24"/>
        </w:rPr>
        <w:t xml:space="preserve">Email – </w:t>
      </w:r>
      <w:hyperlink r:id="rId13" w:history="1">
        <w:r w:rsidRPr="006A5388">
          <w:rPr>
            <w:rStyle w:val="Hyperlink"/>
            <w:sz w:val="24"/>
            <w:szCs w:val="24"/>
          </w:rPr>
          <w:t xml:space="preserve">kostadin.spiridonov@gmail.com </w:t>
        </w:r>
      </w:hyperlink>
      <w:r w:rsidRPr="006A5388">
        <w:rPr>
          <w:sz w:val="24"/>
          <w:szCs w:val="24"/>
        </w:rPr>
        <w:t xml:space="preserve"> </w:t>
      </w:r>
    </w:p>
    <w:p w:rsidR="008355FE" w:rsidRPr="00AA7705" w:rsidRDefault="008355FE" w:rsidP="008355FE">
      <w:pPr>
        <w:spacing w:after="120"/>
        <w:rPr>
          <w:b/>
          <w:sz w:val="24"/>
          <w:szCs w:val="24"/>
          <w:lang w:val="bg-BG"/>
        </w:rPr>
      </w:pPr>
    </w:p>
    <w:p w:rsidR="008355FE" w:rsidRPr="00AA7705" w:rsidRDefault="008355FE" w:rsidP="00840BFD">
      <w:pPr>
        <w:spacing w:after="120"/>
        <w:rPr>
          <w:sz w:val="24"/>
          <w:szCs w:val="24"/>
          <w:lang w:val="bg-BG"/>
        </w:rPr>
      </w:pPr>
    </w:p>
    <w:sectPr w:rsidR="008355FE" w:rsidRPr="00AA7705" w:rsidSect="00AA7705">
      <w:headerReference w:type="default" r:id="rId14"/>
      <w:footerReference w:type="default" r:id="rId15"/>
      <w:footerReference w:type="first" r:id="rId16"/>
      <w:pgSz w:w="12240" w:h="15840"/>
      <w:pgMar w:top="1417" w:right="1417" w:bottom="1417" w:left="1417" w:header="705" w:footer="812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968" w:rsidRDefault="00413968">
      <w:r>
        <w:separator/>
      </w:r>
    </w:p>
  </w:endnote>
  <w:endnote w:type="continuationSeparator" w:id="0">
    <w:p w:rsidR="00413968" w:rsidRDefault="0041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3ED" w:rsidRPr="003A33ED" w:rsidRDefault="00AA7705" w:rsidP="003A33ED">
    <w:pPr>
      <w:ind w:right="-19"/>
      <w:jc w:val="center"/>
      <w:rPr>
        <w:rFonts w:eastAsia="Arial"/>
        <w:sz w:val="24"/>
        <w:szCs w:val="24"/>
        <w:lang w:val="bg-BG"/>
      </w:rPr>
    </w:pPr>
    <w:r>
      <w:rPr>
        <w:rFonts w:eastAsia="Arial"/>
        <w:sz w:val="24"/>
        <w:szCs w:val="24"/>
        <w:lang w:val="bg-BG"/>
      </w:rPr>
      <w:t>Име:</w:t>
    </w:r>
    <w:r w:rsidR="003A33ED">
      <w:rPr>
        <w:rFonts w:eastAsia="Arial"/>
        <w:sz w:val="24"/>
        <w:szCs w:val="24"/>
        <w:lang w:val="bg-BG"/>
      </w:rPr>
      <w:t xml:space="preserve"> Костадин Спиридонов </w:t>
    </w:r>
    <w:proofErr w:type="spellStart"/>
    <w:r w:rsidR="003A33ED">
      <w:rPr>
        <w:rFonts w:eastAsia="Arial"/>
        <w:sz w:val="24"/>
        <w:szCs w:val="24"/>
        <w:lang w:val="bg-BG"/>
      </w:rPr>
      <w:t>Спиридонов</w:t>
    </w:r>
    <w:proofErr w:type="spellEnd"/>
    <w:r>
      <w:rPr>
        <w:rFonts w:eastAsia="Arial"/>
        <w:sz w:val="24"/>
        <w:szCs w:val="24"/>
        <w:lang w:val="bg-BG"/>
      </w:rPr>
      <w:t xml:space="preserve">                        </w:t>
    </w:r>
    <w:r w:rsidRPr="00AA7705">
      <w:rPr>
        <w:rFonts w:eastAsia="Arial"/>
        <w:sz w:val="24"/>
        <w:szCs w:val="24"/>
        <w:lang w:val="bg-BG"/>
      </w:rPr>
      <w:t>Факултетен номер:</w:t>
    </w:r>
    <w:r w:rsidR="004139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84.4pt;margin-top:734.3pt;width:72.1pt;height:12.35pt;z-index:-251656704;mso-position-horizontal-relative:page;mso-position-vertical-relative:page" filled="f" stroked="f">
          <v:textbox inset="0,0,0,0">
            <w:txbxContent>
              <w:p w:rsidR="00221592" w:rsidRDefault="00221592" w:rsidP="00D76CDA">
                <w:pPr>
                  <w:spacing w:line="220" w:lineRule="exact"/>
                  <w:ind w:right="-31"/>
                  <w:rPr>
                    <w:rFonts w:ascii="Calibri" w:eastAsia="Calibri" w:hAnsi="Calibri" w:cs="Calibri"/>
                  </w:rPr>
                </w:pPr>
              </w:p>
            </w:txbxContent>
          </v:textbox>
          <w10:wrap anchorx="page" anchory="page"/>
        </v:shape>
      </w:pict>
    </w:r>
    <w:r w:rsidR="003A33ED">
      <w:rPr>
        <w:rFonts w:eastAsia="Arial"/>
        <w:sz w:val="24"/>
        <w:szCs w:val="24"/>
        <w:lang w:val="bg-BG"/>
      </w:rPr>
      <w:t xml:space="preserve"> 1701682012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705" w:rsidRPr="00160CF0" w:rsidRDefault="00AA7705" w:rsidP="00AA7705">
    <w:pPr>
      <w:pStyle w:val="Footer"/>
      <w:jc w:val="center"/>
      <w:rPr>
        <w:sz w:val="28"/>
        <w:lang w:val="bg-BG"/>
      </w:rPr>
    </w:pPr>
    <w:r w:rsidRPr="00160CF0">
      <w:rPr>
        <w:sz w:val="28"/>
        <w:lang w:val="bg-BG"/>
      </w:rPr>
      <w:t>Пловдив,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968" w:rsidRDefault="00413968">
      <w:r>
        <w:separator/>
      </w:r>
    </w:p>
  </w:footnote>
  <w:footnote w:type="continuationSeparator" w:id="0">
    <w:p w:rsidR="00413968" w:rsidRDefault="00413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592" w:rsidRDefault="0041396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1.7pt;margin-top:34.25pt;width:443.4pt;height:22.95pt;z-index:-251659776;mso-position-horizontal-relative:page;mso-position-vertical-relative:page" filled="f" stroked="f">
          <v:textbox inset="0,0,0,0">
            <w:txbxContent>
              <w:p w:rsidR="00221592" w:rsidRDefault="00221592" w:rsidP="00D76CDA">
                <w:pPr>
                  <w:spacing w:line="200" w:lineRule="exact"/>
                  <w:ind w:left="20" w:right="-28"/>
                  <w:jc w:val="center"/>
                  <w:rPr>
                    <w:rFonts w:ascii="Calibri" w:eastAsia="Calibri" w:hAnsi="Calibri" w:cs="Calibri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4E1"/>
    <w:multiLevelType w:val="hybridMultilevel"/>
    <w:tmpl w:val="ABB826EC"/>
    <w:lvl w:ilvl="0" w:tplc="160666A6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203AC"/>
    <w:multiLevelType w:val="hybridMultilevel"/>
    <w:tmpl w:val="335CC0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F004E"/>
    <w:multiLevelType w:val="hybridMultilevel"/>
    <w:tmpl w:val="9BAA42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765C"/>
    <w:multiLevelType w:val="hybridMultilevel"/>
    <w:tmpl w:val="050ACAB0"/>
    <w:lvl w:ilvl="0" w:tplc="160666A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5518"/>
    <w:multiLevelType w:val="hybridMultilevel"/>
    <w:tmpl w:val="9850A422"/>
    <w:lvl w:ilvl="0" w:tplc="160666A6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82B40"/>
    <w:multiLevelType w:val="hybridMultilevel"/>
    <w:tmpl w:val="DAD84F6A"/>
    <w:lvl w:ilvl="0" w:tplc="0402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1E5608F0"/>
    <w:multiLevelType w:val="hybridMultilevel"/>
    <w:tmpl w:val="05B2D1E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A1D2A0AC">
      <w:numFmt w:val="bullet"/>
      <w:lvlText w:val="•"/>
      <w:lvlJc w:val="left"/>
      <w:pPr>
        <w:ind w:left="1848" w:hanging="708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F75062F"/>
    <w:multiLevelType w:val="hybridMultilevel"/>
    <w:tmpl w:val="E124A0F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D56D7"/>
    <w:multiLevelType w:val="hybridMultilevel"/>
    <w:tmpl w:val="9E3606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706A8"/>
    <w:multiLevelType w:val="hybridMultilevel"/>
    <w:tmpl w:val="3BFED3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71153"/>
    <w:multiLevelType w:val="hybridMultilevel"/>
    <w:tmpl w:val="AFE434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02BDE"/>
    <w:multiLevelType w:val="hybridMultilevel"/>
    <w:tmpl w:val="59A0E9D4"/>
    <w:lvl w:ilvl="0" w:tplc="160666A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158B0"/>
    <w:multiLevelType w:val="multilevel"/>
    <w:tmpl w:val="3B44E8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4C513FF"/>
    <w:multiLevelType w:val="hybridMultilevel"/>
    <w:tmpl w:val="93E2DE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F206F"/>
    <w:multiLevelType w:val="hybridMultilevel"/>
    <w:tmpl w:val="02026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1"/>
  </w:num>
  <w:num w:numId="9">
    <w:abstractNumId w:val="14"/>
  </w:num>
  <w:num w:numId="10">
    <w:abstractNumId w:val="7"/>
  </w:num>
  <w:num w:numId="11">
    <w:abstractNumId w:val="9"/>
  </w:num>
  <w:num w:numId="12">
    <w:abstractNumId w:val="11"/>
  </w:num>
  <w:num w:numId="13">
    <w:abstractNumId w:val="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2"/>
    <w:rsid w:val="000D0CA2"/>
    <w:rsid w:val="00160CF0"/>
    <w:rsid w:val="00221592"/>
    <w:rsid w:val="00235FD3"/>
    <w:rsid w:val="002B505D"/>
    <w:rsid w:val="00331B34"/>
    <w:rsid w:val="003A33ED"/>
    <w:rsid w:val="00400684"/>
    <w:rsid w:val="00413968"/>
    <w:rsid w:val="00485E63"/>
    <w:rsid w:val="004D3063"/>
    <w:rsid w:val="005F32BD"/>
    <w:rsid w:val="00630886"/>
    <w:rsid w:val="006369FA"/>
    <w:rsid w:val="0064160F"/>
    <w:rsid w:val="0066731E"/>
    <w:rsid w:val="006A5388"/>
    <w:rsid w:val="006D6098"/>
    <w:rsid w:val="00730F19"/>
    <w:rsid w:val="00775F50"/>
    <w:rsid w:val="00782236"/>
    <w:rsid w:val="0079574E"/>
    <w:rsid w:val="007B1031"/>
    <w:rsid w:val="008355FE"/>
    <w:rsid w:val="00840BFD"/>
    <w:rsid w:val="008A54F0"/>
    <w:rsid w:val="009934CB"/>
    <w:rsid w:val="009D2625"/>
    <w:rsid w:val="009E299E"/>
    <w:rsid w:val="00A214B6"/>
    <w:rsid w:val="00A90ACD"/>
    <w:rsid w:val="00AA7705"/>
    <w:rsid w:val="00B43D5F"/>
    <w:rsid w:val="00CD6C61"/>
    <w:rsid w:val="00D25AFF"/>
    <w:rsid w:val="00D76CDA"/>
    <w:rsid w:val="00DA3F3F"/>
    <w:rsid w:val="00E73FB1"/>
    <w:rsid w:val="00E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3E0432B"/>
  <w15:docId w15:val="{F8184C99-B171-427E-858F-C7D6803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331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34"/>
  </w:style>
  <w:style w:type="paragraph" w:styleId="Footer">
    <w:name w:val="footer"/>
    <w:basedOn w:val="Normal"/>
    <w:link w:val="Foot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34"/>
  </w:style>
  <w:style w:type="paragraph" w:styleId="ListParagraph">
    <w:name w:val="List Paragraph"/>
    <w:basedOn w:val="Normal"/>
    <w:uiPriority w:val="34"/>
    <w:qFormat/>
    <w:rsid w:val="009D2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3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kostadin.spiridonov@gmail.com%20%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penweathermap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ostadinSpiridonov/WeatherApplicat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на курсова работа</vt:lpstr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на курсова работа</dc:title>
  <cp:lastModifiedBy>Kostadin Spiridonov</cp:lastModifiedBy>
  <cp:revision>16</cp:revision>
  <dcterms:created xsi:type="dcterms:W3CDTF">2020-04-05T12:08:00Z</dcterms:created>
  <dcterms:modified xsi:type="dcterms:W3CDTF">2020-05-25T14:50:00Z</dcterms:modified>
</cp:coreProperties>
</file>